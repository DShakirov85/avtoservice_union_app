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790" w:rsidRDefault="009F7789" w:rsidP="00000790">
      <w:pPr>
        <w:pStyle w:val="af0"/>
        <w:ind w:left="5954"/>
        <w:jc w:val="right"/>
        <w:rPr>
          <w:rFonts w:ascii="Times New Roman" w:hAnsi="Times New Roman"/>
          <w:b/>
          <w:bCs/>
          <w:color w:val="26282F"/>
          <w:sz w:val="22"/>
          <w:szCs w:val="22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362075" cy="1269365"/>
            <wp:effectExtent l="0" t="0" r="0" b="0"/>
            <wp:wrapSquare wrapText="bothSides"/>
            <wp:docPr id="2" name="Рисунок 2" descr="Логотип симво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тип симво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769B6" w:rsidRPr="00527DD3">
        <w:rPr>
          <w:rFonts w:ascii="Times New Roman" w:hAnsi="Times New Roman"/>
          <w:b/>
          <w:sz w:val="22"/>
          <w:szCs w:val="22"/>
        </w:rPr>
        <w:t xml:space="preserve">Приложение </w:t>
      </w:r>
      <w:r w:rsidR="001769B6" w:rsidRPr="00527DD3">
        <w:rPr>
          <w:rFonts w:ascii="Times New Roman" w:hAnsi="Times New Roman"/>
          <w:b/>
          <w:bCs/>
          <w:color w:val="26282F"/>
          <w:sz w:val="22"/>
          <w:szCs w:val="22"/>
        </w:rPr>
        <w:t xml:space="preserve"> </w:t>
      </w:r>
      <w:r w:rsidR="001769B6">
        <w:rPr>
          <w:rFonts w:ascii="Times New Roman" w:hAnsi="Times New Roman"/>
          <w:b/>
          <w:bCs/>
          <w:color w:val="26282F"/>
          <w:sz w:val="22"/>
          <w:szCs w:val="22"/>
        </w:rPr>
        <w:t>к</w:t>
      </w:r>
      <w:proofErr w:type="gramEnd"/>
      <w:r w:rsidR="001769B6">
        <w:rPr>
          <w:rFonts w:ascii="Times New Roman" w:hAnsi="Times New Roman"/>
          <w:b/>
          <w:bCs/>
          <w:color w:val="26282F"/>
          <w:sz w:val="22"/>
          <w:szCs w:val="22"/>
        </w:rPr>
        <w:t xml:space="preserve"> заявлению о вступлении </w:t>
      </w:r>
    </w:p>
    <w:p w:rsidR="001769B6" w:rsidRPr="007C24CE" w:rsidRDefault="001769B6" w:rsidP="00000790">
      <w:pPr>
        <w:pStyle w:val="af0"/>
        <w:ind w:left="5954"/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color w:val="26282F"/>
          <w:sz w:val="22"/>
          <w:szCs w:val="22"/>
        </w:rPr>
        <w:t>в члены некоммерческой организации</w:t>
      </w:r>
    </w:p>
    <w:p w:rsidR="001769B6" w:rsidRDefault="001769B6" w:rsidP="00000790">
      <w:pPr>
        <w:pStyle w:val="af0"/>
        <w:ind w:left="5954"/>
        <w:jc w:val="right"/>
        <w:rPr>
          <w:rFonts w:ascii="Times New Roman" w:hAnsi="Times New Roman"/>
          <w:b/>
          <w:bCs/>
          <w:color w:val="26282F"/>
          <w:sz w:val="22"/>
          <w:szCs w:val="22"/>
        </w:rPr>
      </w:pPr>
      <w:r>
        <w:rPr>
          <w:rFonts w:ascii="Times New Roman" w:hAnsi="Times New Roman"/>
          <w:b/>
          <w:bCs/>
          <w:color w:val="26282F"/>
          <w:sz w:val="22"/>
          <w:szCs w:val="22"/>
        </w:rPr>
        <w:t xml:space="preserve">«Союз участников </w:t>
      </w:r>
      <w:proofErr w:type="spellStart"/>
      <w:r>
        <w:rPr>
          <w:rFonts w:ascii="Times New Roman" w:hAnsi="Times New Roman"/>
          <w:b/>
          <w:bCs/>
          <w:color w:val="26282F"/>
          <w:sz w:val="22"/>
          <w:szCs w:val="22"/>
        </w:rPr>
        <w:t>автосервисной</w:t>
      </w:r>
      <w:proofErr w:type="spellEnd"/>
      <w:r>
        <w:rPr>
          <w:rFonts w:ascii="Times New Roman" w:hAnsi="Times New Roman"/>
          <w:b/>
          <w:bCs/>
          <w:color w:val="26282F"/>
          <w:sz w:val="22"/>
          <w:szCs w:val="22"/>
        </w:rPr>
        <w:t xml:space="preserve"> отрасли»</w:t>
      </w:r>
    </w:p>
    <w:p w:rsidR="001769B6" w:rsidRDefault="00254393" w:rsidP="001769B6">
      <w:pPr>
        <w:jc w:val="both"/>
        <w:rPr>
          <w:b/>
          <w:bCs/>
          <w:color w:val="26282F"/>
          <w:sz w:val="22"/>
          <w:szCs w:val="22"/>
        </w:rPr>
      </w:pPr>
      <w:r>
        <w:rPr>
          <w:b/>
          <w:bCs/>
          <w:color w:val="26282F"/>
          <w:sz w:val="22"/>
          <w:szCs w:val="22"/>
        </w:rPr>
        <w:t xml:space="preserve">  </w:t>
      </w:r>
    </w:p>
    <w:p w:rsidR="001769B6" w:rsidRDefault="001769B6" w:rsidP="005E4E2A">
      <w:pPr>
        <w:jc w:val="center"/>
        <w:rPr>
          <w:b/>
          <w:bCs/>
          <w:color w:val="26282F"/>
          <w:sz w:val="22"/>
          <w:szCs w:val="22"/>
        </w:rPr>
      </w:pPr>
    </w:p>
    <w:tbl>
      <w:tblPr>
        <w:tblpPr w:leftFromText="180" w:rightFromText="180" w:vertAnchor="text" w:horzAnchor="margin" w:tblpXSpec="right" w:tblpY="187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50"/>
      </w:tblGrid>
      <w:tr w:rsidR="008B5F22" w:rsidTr="008B5F22">
        <w:tc>
          <w:tcPr>
            <w:tcW w:w="8550" w:type="dxa"/>
            <w:shd w:val="clear" w:color="auto" w:fill="auto"/>
          </w:tcPr>
          <w:p w:rsidR="008B5F22" w:rsidRPr="00FA0288" w:rsidRDefault="008B5F22" w:rsidP="008B5F22">
            <w:pPr>
              <w:pStyle w:val="af0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/>
                <w:b/>
                <w:bCs/>
                <w:color w:val="26282F"/>
                <w:sz w:val="22"/>
                <w:szCs w:val="22"/>
                <w:lang w:eastAsia="ru-RU" w:bidi="ru-RU"/>
              </w:rPr>
            </w:pPr>
            <w:r w:rsidRPr="00FA0288">
              <w:rPr>
                <w:rFonts w:ascii="Times New Roman" w:eastAsia="Times New Roman" w:hAnsi="Times New Roman"/>
                <w:b/>
                <w:bCs/>
                <w:color w:val="26282F"/>
                <w:sz w:val="22"/>
                <w:szCs w:val="22"/>
                <w:lang w:eastAsia="ru-RU" w:bidi="ru-RU"/>
              </w:rPr>
              <w:t xml:space="preserve">Анкета кандидата </w:t>
            </w:r>
            <w:proofErr w:type="gramStart"/>
            <w:r w:rsidRPr="00FA0288">
              <w:rPr>
                <w:rFonts w:ascii="Times New Roman" w:eastAsia="Times New Roman" w:hAnsi="Times New Roman"/>
                <w:b/>
                <w:bCs/>
                <w:color w:val="26282F"/>
                <w:sz w:val="22"/>
                <w:szCs w:val="22"/>
                <w:lang w:eastAsia="ru-RU" w:bidi="ru-RU"/>
              </w:rPr>
              <w:t>в  члены</w:t>
            </w:r>
            <w:proofErr w:type="gramEnd"/>
            <w:r w:rsidRPr="00FA0288">
              <w:rPr>
                <w:rFonts w:ascii="Times New Roman" w:eastAsia="Times New Roman" w:hAnsi="Times New Roman"/>
                <w:b/>
                <w:bCs/>
                <w:color w:val="26282F"/>
                <w:sz w:val="22"/>
                <w:szCs w:val="22"/>
                <w:lang w:eastAsia="ru-RU" w:bidi="ru-RU"/>
              </w:rPr>
              <w:t xml:space="preserve"> Некоммерческой организации</w:t>
            </w:r>
          </w:p>
          <w:p w:rsidR="008B5F22" w:rsidRDefault="008B5F22" w:rsidP="008B5F22">
            <w:pPr>
              <w:pStyle w:val="ab"/>
              <w:snapToGrid w:val="0"/>
              <w:jc w:val="center"/>
              <w:rPr>
                <w:b/>
                <w:bCs/>
                <w:color w:val="26282F"/>
                <w:sz w:val="22"/>
                <w:szCs w:val="22"/>
              </w:rPr>
            </w:pPr>
            <w:r>
              <w:rPr>
                <w:b/>
                <w:bCs/>
                <w:color w:val="26282F"/>
                <w:sz w:val="22"/>
                <w:szCs w:val="22"/>
              </w:rPr>
              <w:t xml:space="preserve">«Союз участников </w:t>
            </w:r>
            <w:proofErr w:type="spellStart"/>
            <w:r>
              <w:rPr>
                <w:b/>
                <w:bCs/>
                <w:color w:val="26282F"/>
                <w:sz w:val="22"/>
                <w:szCs w:val="22"/>
              </w:rPr>
              <w:t>автосервисной</w:t>
            </w:r>
            <w:proofErr w:type="spellEnd"/>
            <w:r>
              <w:rPr>
                <w:b/>
                <w:bCs/>
                <w:color w:val="26282F"/>
                <w:sz w:val="22"/>
                <w:szCs w:val="22"/>
              </w:rPr>
              <w:t xml:space="preserve"> отрасли» - СОЮЗ АВТОСЕРВИСОВ</w:t>
            </w:r>
          </w:p>
          <w:p w:rsidR="00AB59DC" w:rsidRPr="00AB59DC" w:rsidRDefault="00AB59DC" w:rsidP="008B5F22">
            <w:pPr>
              <w:pStyle w:val="ab"/>
              <w:snapToGrid w:val="0"/>
              <w:jc w:val="center"/>
              <w:rPr>
                <w:b/>
                <w:bCs/>
                <w:i/>
                <w:color w:val="26282F"/>
                <w:sz w:val="22"/>
                <w:szCs w:val="22"/>
              </w:rPr>
            </w:pPr>
            <w:r w:rsidRPr="00AB59DC">
              <w:rPr>
                <w:b/>
                <w:bCs/>
                <w:i/>
                <w:color w:val="26282F"/>
                <w:sz w:val="22"/>
                <w:szCs w:val="22"/>
              </w:rPr>
              <w:t>(подлежит заполнению юридическими лицами и индивидуальными предпринимателями)</w:t>
            </w:r>
          </w:p>
          <w:p w:rsidR="008B5F22" w:rsidRPr="00FA0288" w:rsidRDefault="008B5F22" w:rsidP="008B5F22">
            <w:pPr>
              <w:pStyle w:val="ab"/>
              <w:jc w:val="center"/>
              <w:rPr>
                <w:b/>
                <w:bCs/>
                <w:color w:val="26282F"/>
                <w:sz w:val="22"/>
                <w:szCs w:val="22"/>
              </w:rPr>
            </w:pPr>
          </w:p>
        </w:tc>
      </w:tr>
    </w:tbl>
    <w:p w:rsidR="00745B4E" w:rsidRDefault="00745B4E">
      <w:pPr>
        <w:pStyle w:val="11"/>
        <w:ind w:left="17"/>
        <w:rPr>
          <w:sz w:val="22"/>
          <w:szCs w:val="22"/>
        </w:rPr>
      </w:pPr>
      <w:r>
        <w:rPr>
          <w:color w:val="000000"/>
        </w:rPr>
        <w:t xml:space="preserve">  </w:t>
      </w:r>
    </w:p>
    <w:p w:rsidR="00745B4E" w:rsidRDefault="00745B4E">
      <w:pPr>
        <w:pStyle w:val="11"/>
        <w:ind w:left="17"/>
        <w:rPr>
          <w:rFonts w:ascii="NTTimes/Cyrillic" w:eastAsia="NTTimes/Cyrillic" w:hAnsi="NTTimes/Cyrillic" w:cs="NTTimes/Cyrillic"/>
          <w:sz w:val="22"/>
          <w:szCs w:val="22"/>
          <w:u w:val="single"/>
        </w:rPr>
      </w:pPr>
      <w:r>
        <w:rPr>
          <w:color w:val="000000"/>
        </w:rPr>
        <w:t xml:space="preserve">                                                       </w:t>
      </w:r>
    </w:p>
    <w:p w:rsidR="00745B4E" w:rsidRDefault="00745B4E">
      <w:pPr>
        <w:jc w:val="center"/>
        <w:rPr>
          <w:rFonts w:ascii="NTTimes/Cyrillic" w:eastAsia="NTTimes/Cyrillic" w:hAnsi="NTTimes/Cyrillic" w:cs="NTTimes/Cyrillic"/>
          <w:b/>
          <w:bCs/>
          <w:sz w:val="22"/>
          <w:szCs w:val="22"/>
          <w:u w:val="single"/>
        </w:rPr>
      </w:pPr>
    </w:p>
    <w:p w:rsidR="00745B4E" w:rsidRDefault="00745B4E"/>
    <w:p w:rsidR="00745B4E" w:rsidRDefault="00745B4E">
      <w:pPr>
        <w:ind w:left="17"/>
        <w:rPr>
          <w:rFonts w:eastAsia="NTTimes/Cyrillic Cyr"/>
          <w:b/>
          <w:bCs/>
          <w:color w:val="000000"/>
          <w:sz w:val="22"/>
          <w:szCs w:val="22"/>
        </w:rPr>
      </w:pPr>
    </w:p>
    <w:p w:rsidR="00745B4E" w:rsidRDefault="00745B4E">
      <w:pPr>
        <w:ind w:left="17"/>
        <w:rPr>
          <w:rFonts w:eastAsia="NTTimes/Cyrillic Cyr"/>
          <w:b/>
          <w:bCs/>
          <w:color w:val="000000"/>
          <w:sz w:val="22"/>
          <w:szCs w:val="22"/>
        </w:rPr>
      </w:pPr>
      <w:r>
        <w:rPr>
          <w:rFonts w:eastAsia="NTTimes/Cyrillic Cyr"/>
          <w:b/>
          <w:bCs/>
          <w:color w:val="000000"/>
          <w:sz w:val="22"/>
          <w:szCs w:val="22"/>
        </w:rPr>
        <w:t xml:space="preserve">1. </w:t>
      </w:r>
      <w:proofErr w:type="gramStart"/>
      <w:r>
        <w:rPr>
          <w:rFonts w:eastAsia="NTTimes/Cyrillic Cyr"/>
          <w:b/>
          <w:bCs/>
          <w:color w:val="000000"/>
          <w:sz w:val="22"/>
          <w:szCs w:val="22"/>
        </w:rPr>
        <w:t>Полное  и</w:t>
      </w:r>
      <w:proofErr w:type="gramEnd"/>
      <w:r>
        <w:rPr>
          <w:rFonts w:eastAsia="NTTimes/Cyrillic Cyr"/>
          <w:b/>
          <w:bCs/>
          <w:color w:val="000000"/>
          <w:sz w:val="22"/>
          <w:szCs w:val="22"/>
        </w:rPr>
        <w:t xml:space="preserve"> сокращенное наименование</w:t>
      </w:r>
      <w:r w:rsidR="005E4E2A">
        <w:rPr>
          <w:rFonts w:eastAsia="NTTimes/Cyrillic Cyr"/>
          <w:b/>
          <w:bCs/>
          <w:color w:val="000000"/>
          <w:sz w:val="22"/>
          <w:szCs w:val="22"/>
        </w:rPr>
        <w:t xml:space="preserve"> Вашего </w:t>
      </w:r>
      <w:r>
        <w:rPr>
          <w:rFonts w:eastAsia="NTTimes/Cyrillic Cyr"/>
          <w:b/>
          <w:bCs/>
          <w:color w:val="000000"/>
          <w:sz w:val="22"/>
          <w:szCs w:val="22"/>
        </w:rPr>
        <w:t xml:space="preserve"> предприятия:</w:t>
      </w:r>
    </w:p>
    <w:p w:rsidR="00745B4E" w:rsidRDefault="00745B4E">
      <w:pPr>
        <w:ind w:left="17"/>
        <w:rPr>
          <w:rFonts w:eastAsia="NTTimes/Cyrillic Cyr"/>
          <w:b/>
          <w:bCs/>
          <w:color w:val="000000"/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815"/>
      </w:tblGrid>
      <w:tr w:rsidR="00745B4E">
        <w:tc>
          <w:tcPr>
            <w:tcW w:w="10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45B4E" w:rsidRPr="0045444F" w:rsidRDefault="0045444F">
            <w:pPr>
              <w:pStyle w:val="ab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sz w:val="22"/>
                <w:szCs w:val="22"/>
                <w:lang w:val="en-US"/>
              </w:rPr>
              <w:t>company_name</w:t>
            </w:r>
            <w:proofErr w:type="spellEnd"/>
            <w:r>
              <w:rPr>
                <w:sz w:val="22"/>
                <w:szCs w:val="22"/>
                <w:lang w:val="en-US"/>
              </w:rPr>
              <w:t>}}</w:t>
            </w:r>
          </w:p>
        </w:tc>
      </w:tr>
      <w:tr w:rsidR="00745B4E">
        <w:tc>
          <w:tcPr>
            <w:tcW w:w="108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45B4E" w:rsidRPr="0045444F" w:rsidRDefault="0045444F">
            <w:pPr>
              <w:pStyle w:val="ab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sz w:val="22"/>
                <w:szCs w:val="22"/>
                <w:lang w:val="en-US"/>
              </w:rPr>
              <w:t>company_name</w:t>
            </w:r>
            <w:proofErr w:type="spellEnd"/>
            <w:r>
              <w:rPr>
                <w:sz w:val="22"/>
                <w:szCs w:val="22"/>
                <w:lang w:val="en-US"/>
              </w:rPr>
              <w:t>}}</w:t>
            </w:r>
          </w:p>
        </w:tc>
      </w:tr>
    </w:tbl>
    <w:p w:rsidR="00745B4E" w:rsidRPr="0045444F" w:rsidRDefault="00745B4E">
      <w:pPr>
        <w:ind w:left="17"/>
        <w:rPr>
          <w:lang w:val="en-US"/>
        </w:rPr>
      </w:pPr>
    </w:p>
    <w:p w:rsidR="00572027" w:rsidRDefault="003F4403" w:rsidP="003F4403">
      <w:pPr>
        <w:ind w:left="17"/>
        <w:rPr>
          <w:rFonts w:eastAsia="NTTimes/Cyrillic Cyr"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2.  Дата основания /регистрации организации</w:t>
      </w:r>
      <w:r>
        <w:rPr>
          <w:rFonts w:eastAsia="NTTimes/Cyrillic Cyr"/>
          <w:b/>
          <w:bCs/>
          <w:color w:val="000000"/>
          <w:sz w:val="22"/>
          <w:szCs w:val="22"/>
        </w:rPr>
        <w:t>:</w:t>
      </w:r>
      <w:r w:rsidR="0030102D">
        <w:rPr>
          <w:rFonts w:eastAsia="NTTimes/Cyrillic Cyr"/>
          <w:color w:val="000000"/>
          <w:sz w:val="22"/>
          <w:szCs w:val="22"/>
        </w:rPr>
        <w:t xml:space="preserve">  </w:t>
      </w:r>
    </w:p>
    <w:p w:rsidR="003F4403" w:rsidRDefault="0030102D" w:rsidP="003F4403">
      <w:pPr>
        <w:ind w:left="17"/>
        <w:rPr>
          <w:rFonts w:eastAsia="NTTimes/Cyrillic Cyr"/>
          <w:color w:val="000000"/>
          <w:sz w:val="22"/>
          <w:szCs w:val="22"/>
        </w:rPr>
      </w:pPr>
      <w:r w:rsidRPr="0030102D">
        <w:rPr>
          <w:rFonts w:eastAsia="NTTimes/Cyrillic Cyr"/>
          <w:color w:val="000000"/>
          <w:sz w:val="22"/>
          <w:szCs w:val="22"/>
        </w:rPr>
        <w:t>{{</w:t>
      </w:r>
      <w:r>
        <w:rPr>
          <w:rFonts w:eastAsia="NTTimes/Cyrillic Cyr"/>
          <w:color w:val="000000"/>
          <w:sz w:val="22"/>
          <w:szCs w:val="22"/>
          <w:lang w:val="en-US"/>
        </w:rPr>
        <w:t>registration</w:t>
      </w:r>
      <w:r w:rsidRPr="0030102D">
        <w:rPr>
          <w:rFonts w:eastAsia="NTTimes/Cyrillic Cyr"/>
          <w:color w:val="000000"/>
          <w:sz w:val="22"/>
          <w:szCs w:val="22"/>
        </w:rPr>
        <w:t>_</w:t>
      </w:r>
      <w:r>
        <w:rPr>
          <w:rFonts w:eastAsia="NTTimes/Cyrillic Cyr"/>
          <w:color w:val="000000"/>
          <w:sz w:val="22"/>
          <w:szCs w:val="22"/>
          <w:lang w:val="en-US"/>
        </w:rPr>
        <w:t>date</w:t>
      </w:r>
      <w:r w:rsidRPr="0030102D">
        <w:rPr>
          <w:rFonts w:eastAsia="NTTimes/Cyrillic Cyr"/>
          <w:color w:val="000000"/>
          <w:sz w:val="22"/>
          <w:szCs w:val="22"/>
        </w:rPr>
        <w:t>}}</w:t>
      </w:r>
      <w:r w:rsidR="003F4403">
        <w:rPr>
          <w:rFonts w:eastAsia="NTTimes/Cyrillic Cyr"/>
          <w:color w:val="000000"/>
          <w:sz w:val="22"/>
          <w:szCs w:val="22"/>
        </w:rPr>
        <w:t xml:space="preserve">  </w:t>
      </w:r>
    </w:p>
    <w:p w:rsidR="003F4403" w:rsidRDefault="003F4403" w:rsidP="003F4403">
      <w:pPr>
        <w:ind w:left="17"/>
        <w:rPr>
          <w:rFonts w:eastAsia="NTTimes/Cyrillic Cyr"/>
          <w:color w:val="000000"/>
          <w:sz w:val="22"/>
          <w:szCs w:val="22"/>
        </w:rPr>
      </w:pPr>
      <w:r>
        <w:rPr>
          <w:rFonts w:eastAsia="NTTimes/Cyrillic Cyr"/>
          <w:color w:val="000000"/>
          <w:sz w:val="22"/>
          <w:szCs w:val="22"/>
        </w:rPr>
        <w:t xml:space="preserve">  </w:t>
      </w:r>
    </w:p>
    <w:p w:rsidR="00745B4E" w:rsidRDefault="003F4403">
      <w:pPr>
        <w:ind w:left="17"/>
        <w:rPr>
          <w:rFonts w:eastAsia="NTTimes/Cyrillic Cyr"/>
          <w:b/>
          <w:bCs/>
          <w:color w:val="000000"/>
          <w:sz w:val="22"/>
          <w:szCs w:val="22"/>
        </w:rPr>
      </w:pPr>
      <w:r>
        <w:rPr>
          <w:rFonts w:eastAsia="NTTimes/Cyrillic Cyr"/>
          <w:b/>
          <w:bCs/>
          <w:color w:val="000000"/>
          <w:sz w:val="22"/>
          <w:szCs w:val="22"/>
        </w:rPr>
        <w:t>3</w:t>
      </w:r>
      <w:r w:rsidR="00745B4E">
        <w:rPr>
          <w:rFonts w:eastAsia="NTTimes/Cyrillic Cyr"/>
          <w:b/>
          <w:bCs/>
          <w:color w:val="000000"/>
          <w:sz w:val="22"/>
          <w:szCs w:val="22"/>
        </w:rPr>
        <w:t>. Реквизиты организации (для оформления договоров и прочих документов):</w:t>
      </w:r>
    </w:p>
    <w:p w:rsidR="00745B4E" w:rsidRDefault="00745B4E">
      <w:pPr>
        <w:ind w:left="17"/>
        <w:rPr>
          <w:rFonts w:eastAsia="NTTimes/Cyrillic Cyr"/>
          <w:b/>
          <w:bCs/>
          <w:color w:val="000000"/>
          <w:sz w:val="22"/>
          <w:szCs w:val="22"/>
        </w:rPr>
      </w:pPr>
    </w:p>
    <w:tbl>
      <w:tblPr>
        <w:tblW w:w="10830" w:type="dxa"/>
        <w:tblInd w:w="-71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3630"/>
        <w:gridCol w:w="7200"/>
      </w:tblGrid>
      <w:tr w:rsidR="00745B4E" w:rsidTr="00CB46A5">
        <w:trPr>
          <w:trHeight w:hRule="exact" w:val="722"/>
        </w:trPr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45B4E" w:rsidRDefault="00745B4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 юридический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45B4E" w:rsidRPr="0030102D" w:rsidRDefault="0030102D">
            <w:pPr>
              <w:pStyle w:val="ad"/>
              <w:snapToGrid w:val="0"/>
              <w:spacing w:before="0" w:after="0"/>
              <w:jc w:val="both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legal_address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>}}</w:t>
            </w:r>
          </w:p>
        </w:tc>
      </w:tr>
      <w:tr w:rsidR="00745B4E" w:rsidTr="00CB46A5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45B4E" w:rsidRDefault="00745B4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</w:t>
            </w:r>
            <w:r w:rsidR="008B5F22">
              <w:rPr>
                <w:sz w:val="22"/>
                <w:szCs w:val="22"/>
              </w:rPr>
              <w:t xml:space="preserve"> (а) </w:t>
            </w:r>
            <w:r>
              <w:rPr>
                <w:sz w:val="22"/>
                <w:szCs w:val="22"/>
              </w:rPr>
              <w:t xml:space="preserve"> фактический </w:t>
            </w:r>
            <w:r w:rsidR="008B5F22">
              <w:rPr>
                <w:sz w:val="22"/>
                <w:szCs w:val="22"/>
              </w:rPr>
              <w:t>(</w:t>
            </w:r>
            <w:proofErr w:type="spellStart"/>
            <w:r w:rsidR="008B5F22">
              <w:rPr>
                <w:sz w:val="22"/>
                <w:szCs w:val="22"/>
              </w:rPr>
              <w:t>ие</w:t>
            </w:r>
            <w:proofErr w:type="spellEnd"/>
            <w:r w:rsidR="008B5F22">
              <w:rPr>
                <w:sz w:val="22"/>
                <w:szCs w:val="22"/>
              </w:rPr>
              <w:t>)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45B4E" w:rsidRPr="0030102D" w:rsidRDefault="0030102D">
            <w:pPr>
              <w:pStyle w:val="ad"/>
              <w:snapToGrid w:val="0"/>
              <w:spacing w:before="0" w:after="0"/>
              <w:jc w:val="both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actual_address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>}}</w:t>
            </w:r>
          </w:p>
        </w:tc>
      </w:tr>
      <w:tr w:rsidR="00745B4E" w:rsidTr="00CB46A5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45B4E" w:rsidRDefault="00745B4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Почтовый адрес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45B4E" w:rsidRPr="0030102D" w:rsidRDefault="0030102D">
            <w:pPr>
              <w:pStyle w:val="ad"/>
              <w:snapToGrid w:val="0"/>
              <w:spacing w:before="0" w:after="0"/>
              <w:jc w:val="both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mailing_address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>}}</w:t>
            </w:r>
          </w:p>
        </w:tc>
      </w:tr>
      <w:tr w:rsidR="00745B4E" w:rsidRPr="00CB46A5" w:rsidTr="00CB46A5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45B4E" w:rsidRPr="00CB46A5" w:rsidRDefault="00745B4E">
            <w:pPr>
              <w:rPr>
                <w:b/>
                <w:bCs/>
                <w:sz w:val="22"/>
                <w:szCs w:val="22"/>
              </w:rPr>
            </w:pPr>
            <w:r w:rsidRPr="00CB46A5">
              <w:rPr>
                <w:b/>
                <w:sz w:val="22"/>
                <w:szCs w:val="22"/>
              </w:rPr>
              <w:t>ИНН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45B4E" w:rsidRPr="0030102D" w:rsidRDefault="0030102D">
            <w:pPr>
              <w:pStyle w:val="ad"/>
              <w:snapToGrid w:val="0"/>
              <w:spacing w:before="0" w:after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company_inn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</w:tr>
      <w:tr w:rsidR="00745B4E" w:rsidTr="00CB46A5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36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45B4E" w:rsidRPr="00ED20A4" w:rsidRDefault="00745B4E">
            <w:pPr>
              <w:rPr>
                <w:bCs/>
                <w:sz w:val="22"/>
                <w:szCs w:val="22"/>
              </w:rPr>
            </w:pPr>
            <w:r w:rsidRPr="00ED20A4">
              <w:rPr>
                <w:sz w:val="22"/>
                <w:szCs w:val="22"/>
              </w:rPr>
              <w:t>ОКВЭД</w:t>
            </w:r>
            <w:r w:rsidR="00900278" w:rsidRPr="00ED20A4">
              <w:rPr>
                <w:sz w:val="22"/>
                <w:szCs w:val="22"/>
              </w:rPr>
              <w:t xml:space="preserve"> (все коды)</w:t>
            </w:r>
          </w:p>
        </w:tc>
        <w:tc>
          <w:tcPr>
            <w:tcW w:w="72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45B4E" w:rsidRPr="00BF40CB" w:rsidRDefault="00E030B5">
            <w:pPr>
              <w:pStyle w:val="ad"/>
              <w:snapToGrid w:val="0"/>
              <w:spacing w:before="0" w:after="0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okved_codes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>}}</w:t>
            </w:r>
          </w:p>
        </w:tc>
      </w:tr>
    </w:tbl>
    <w:p w:rsidR="00745B4E" w:rsidRDefault="00745B4E">
      <w:pPr>
        <w:ind w:left="17"/>
      </w:pPr>
    </w:p>
    <w:p w:rsidR="00572027" w:rsidRDefault="002E598D">
      <w:pPr>
        <w:ind w:left="17"/>
        <w:rPr>
          <w:rFonts w:eastAsia="NTTimes/Cyrillic Cyr"/>
          <w:b/>
          <w:bCs/>
          <w:color w:val="000000"/>
          <w:position w:val="4"/>
          <w:sz w:val="22"/>
          <w:szCs w:val="22"/>
        </w:rPr>
      </w:pPr>
      <w:r w:rsidRPr="00BF40CB">
        <w:rPr>
          <w:rFonts w:eastAsia="NTTimes/Cyrillic Cyr"/>
          <w:b/>
          <w:bCs/>
          <w:color w:val="000000"/>
          <w:position w:val="4"/>
          <w:sz w:val="22"/>
          <w:szCs w:val="22"/>
        </w:rPr>
        <w:t xml:space="preserve">4. </w:t>
      </w:r>
      <w:r w:rsidR="00BF40CB">
        <w:rPr>
          <w:rFonts w:eastAsia="NTTimes/Cyrillic Cyr"/>
          <w:b/>
          <w:bCs/>
          <w:color w:val="000000"/>
          <w:position w:val="4"/>
          <w:sz w:val="22"/>
          <w:szCs w:val="22"/>
        </w:rPr>
        <w:t>Банковские</w:t>
      </w:r>
      <w:r w:rsidR="00BF40CB" w:rsidRPr="00BF40CB">
        <w:rPr>
          <w:rFonts w:eastAsia="NTTimes/Cyrillic Cyr"/>
          <w:b/>
          <w:bCs/>
          <w:color w:val="000000"/>
          <w:position w:val="4"/>
          <w:sz w:val="22"/>
          <w:szCs w:val="22"/>
        </w:rPr>
        <w:t xml:space="preserve"> </w:t>
      </w:r>
      <w:r w:rsidR="00BF40CB">
        <w:rPr>
          <w:rFonts w:eastAsia="NTTimes/Cyrillic Cyr"/>
          <w:b/>
          <w:bCs/>
          <w:color w:val="000000"/>
          <w:position w:val="4"/>
          <w:sz w:val="22"/>
          <w:szCs w:val="22"/>
        </w:rPr>
        <w:t>реквизиты</w:t>
      </w:r>
      <w:r w:rsidR="00BF40CB" w:rsidRPr="00BF40CB">
        <w:rPr>
          <w:rFonts w:eastAsia="NTTimes/Cyrillic Cyr"/>
          <w:b/>
          <w:bCs/>
          <w:color w:val="000000"/>
          <w:position w:val="4"/>
          <w:sz w:val="22"/>
          <w:szCs w:val="22"/>
        </w:rPr>
        <w:t xml:space="preserve">  </w:t>
      </w:r>
    </w:p>
    <w:p w:rsidR="002E598D" w:rsidRPr="00572027" w:rsidRDefault="00BF40CB">
      <w:pPr>
        <w:ind w:left="17"/>
        <w:rPr>
          <w:rFonts w:eastAsia="NTTimes/Cyrillic Cyr"/>
          <w:b/>
          <w:bCs/>
          <w:color w:val="000000"/>
          <w:position w:val="4"/>
          <w:sz w:val="22"/>
          <w:szCs w:val="22"/>
          <w:lang w:val="en-US"/>
        </w:rPr>
      </w:pPr>
      <w:r w:rsidRPr="00572027">
        <w:rPr>
          <w:rFonts w:eastAsia="NTTimes/Cyrillic Cyr"/>
          <w:b/>
          <w:bCs/>
          <w:color w:val="000000"/>
          <w:position w:val="4"/>
          <w:sz w:val="22"/>
          <w:szCs w:val="22"/>
          <w:lang w:val="en-US"/>
        </w:rPr>
        <w:t>{{</w:t>
      </w:r>
      <w:r>
        <w:rPr>
          <w:rFonts w:eastAsia="NTTimes/Cyrillic Cyr"/>
          <w:b/>
          <w:bCs/>
          <w:color w:val="000000"/>
          <w:position w:val="4"/>
          <w:sz w:val="22"/>
          <w:szCs w:val="22"/>
          <w:lang w:val="en-US"/>
        </w:rPr>
        <w:t>bank</w:t>
      </w:r>
      <w:r w:rsidRPr="00572027">
        <w:rPr>
          <w:rFonts w:eastAsia="NTTimes/Cyrillic Cyr"/>
          <w:b/>
          <w:bCs/>
          <w:color w:val="000000"/>
          <w:position w:val="4"/>
          <w:sz w:val="22"/>
          <w:szCs w:val="22"/>
          <w:lang w:val="en-US"/>
        </w:rPr>
        <w:t>}</w:t>
      </w:r>
      <w:r w:rsidR="00785E96" w:rsidRPr="00572027">
        <w:rPr>
          <w:rFonts w:eastAsia="NTTimes/Cyrillic Cyr"/>
          <w:b/>
          <w:bCs/>
          <w:color w:val="000000"/>
          <w:position w:val="4"/>
          <w:sz w:val="22"/>
          <w:szCs w:val="22"/>
          <w:lang w:val="en-US"/>
        </w:rPr>
        <w:t>}</w:t>
      </w:r>
      <w:r w:rsidRPr="00572027">
        <w:rPr>
          <w:rFonts w:eastAsia="NTTimes/Cyrillic Cyr"/>
          <w:b/>
          <w:bCs/>
          <w:color w:val="000000"/>
          <w:position w:val="4"/>
          <w:sz w:val="22"/>
          <w:szCs w:val="22"/>
          <w:lang w:val="en-US"/>
        </w:rPr>
        <w:t xml:space="preserve"> {{</w:t>
      </w:r>
      <w:proofErr w:type="spellStart"/>
      <w:r>
        <w:rPr>
          <w:rFonts w:eastAsia="NTTimes/Cyrillic Cyr"/>
          <w:b/>
          <w:bCs/>
          <w:color w:val="000000"/>
          <w:position w:val="4"/>
          <w:sz w:val="22"/>
          <w:szCs w:val="22"/>
          <w:lang w:val="en-US"/>
        </w:rPr>
        <w:t>account</w:t>
      </w:r>
      <w:r w:rsidRPr="00572027">
        <w:rPr>
          <w:rFonts w:eastAsia="NTTimes/Cyrillic Cyr"/>
          <w:b/>
          <w:bCs/>
          <w:color w:val="000000"/>
          <w:position w:val="4"/>
          <w:sz w:val="22"/>
          <w:szCs w:val="22"/>
          <w:lang w:val="en-US"/>
        </w:rPr>
        <w:t>_</w:t>
      </w:r>
      <w:r>
        <w:rPr>
          <w:rFonts w:eastAsia="NTTimes/Cyrillic Cyr"/>
          <w:b/>
          <w:bCs/>
          <w:color w:val="000000"/>
          <w:position w:val="4"/>
          <w:sz w:val="22"/>
          <w:szCs w:val="22"/>
          <w:lang w:val="en-US"/>
        </w:rPr>
        <w:t>number</w:t>
      </w:r>
      <w:proofErr w:type="spellEnd"/>
      <w:r w:rsidRPr="00572027">
        <w:rPr>
          <w:rFonts w:eastAsia="NTTimes/Cyrillic Cyr"/>
          <w:b/>
          <w:bCs/>
          <w:color w:val="000000"/>
          <w:position w:val="4"/>
          <w:sz w:val="22"/>
          <w:szCs w:val="22"/>
          <w:lang w:val="en-US"/>
        </w:rPr>
        <w:t>}} {{</w:t>
      </w:r>
      <w:proofErr w:type="spellStart"/>
      <w:r>
        <w:rPr>
          <w:rFonts w:eastAsia="NTTimes/Cyrillic Cyr"/>
          <w:b/>
          <w:bCs/>
          <w:color w:val="000000"/>
          <w:position w:val="4"/>
          <w:sz w:val="22"/>
          <w:szCs w:val="22"/>
          <w:lang w:val="en-US"/>
        </w:rPr>
        <w:t>correspondent</w:t>
      </w:r>
      <w:r w:rsidRPr="00572027">
        <w:rPr>
          <w:rFonts w:eastAsia="NTTimes/Cyrillic Cyr"/>
          <w:b/>
          <w:bCs/>
          <w:color w:val="000000"/>
          <w:position w:val="4"/>
          <w:sz w:val="22"/>
          <w:szCs w:val="22"/>
          <w:lang w:val="en-US"/>
        </w:rPr>
        <w:t>_</w:t>
      </w:r>
      <w:r>
        <w:rPr>
          <w:rFonts w:eastAsia="NTTimes/Cyrillic Cyr"/>
          <w:b/>
          <w:bCs/>
          <w:color w:val="000000"/>
          <w:position w:val="4"/>
          <w:sz w:val="22"/>
          <w:szCs w:val="22"/>
          <w:lang w:val="en-US"/>
        </w:rPr>
        <w:t>account</w:t>
      </w:r>
      <w:proofErr w:type="spellEnd"/>
      <w:r w:rsidRPr="00572027">
        <w:rPr>
          <w:rFonts w:eastAsia="NTTimes/Cyrillic Cyr"/>
          <w:b/>
          <w:bCs/>
          <w:color w:val="000000"/>
          <w:position w:val="4"/>
          <w:sz w:val="22"/>
          <w:szCs w:val="22"/>
          <w:lang w:val="en-US"/>
        </w:rPr>
        <w:t>}} {{</w:t>
      </w:r>
      <w:proofErr w:type="spellStart"/>
      <w:r>
        <w:rPr>
          <w:rFonts w:eastAsia="NTTimes/Cyrillic Cyr"/>
          <w:b/>
          <w:bCs/>
          <w:color w:val="000000"/>
          <w:position w:val="4"/>
          <w:sz w:val="22"/>
          <w:szCs w:val="22"/>
          <w:lang w:val="en-US"/>
        </w:rPr>
        <w:t>bik</w:t>
      </w:r>
      <w:proofErr w:type="spellEnd"/>
      <w:r w:rsidRPr="00572027">
        <w:rPr>
          <w:rFonts w:eastAsia="NTTimes/Cyrillic Cyr"/>
          <w:b/>
          <w:bCs/>
          <w:color w:val="000000"/>
          <w:position w:val="4"/>
          <w:sz w:val="22"/>
          <w:szCs w:val="22"/>
          <w:lang w:val="en-US"/>
        </w:rPr>
        <w:t>}}</w:t>
      </w:r>
      <w:r w:rsidR="002E598D" w:rsidRPr="00572027">
        <w:rPr>
          <w:rFonts w:eastAsia="NTTimes/Cyrillic Cyr"/>
          <w:b/>
          <w:bCs/>
          <w:color w:val="000000"/>
          <w:position w:val="4"/>
          <w:sz w:val="22"/>
          <w:szCs w:val="22"/>
          <w:lang w:val="en-US"/>
        </w:rPr>
        <w:br/>
      </w:r>
    </w:p>
    <w:p w:rsidR="002E598D" w:rsidRPr="00572027" w:rsidRDefault="002E598D">
      <w:pPr>
        <w:ind w:left="17"/>
        <w:rPr>
          <w:rFonts w:eastAsia="NTTimes/Cyrillic Cyr"/>
          <w:b/>
          <w:bCs/>
          <w:color w:val="000000"/>
          <w:position w:val="4"/>
          <w:sz w:val="22"/>
          <w:szCs w:val="22"/>
          <w:lang w:val="en-US"/>
        </w:rPr>
      </w:pPr>
    </w:p>
    <w:p w:rsidR="00572027" w:rsidRDefault="00886C24" w:rsidP="00BF40CB">
      <w:pPr>
        <w:ind w:left="17"/>
        <w:rPr>
          <w:rFonts w:eastAsia="NTTimes/Cyrillic Cyr"/>
          <w:b/>
          <w:bCs/>
          <w:color w:val="000000"/>
          <w:position w:val="4"/>
          <w:sz w:val="22"/>
          <w:szCs w:val="22"/>
        </w:rPr>
      </w:pPr>
      <w:r>
        <w:rPr>
          <w:rFonts w:eastAsia="NTTimes/Cyrillic Cyr"/>
          <w:b/>
          <w:bCs/>
          <w:color w:val="000000"/>
          <w:position w:val="4"/>
          <w:sz w:val="22"/>
          <w:szCs w:val="22"/>
        </w:rPr>
        <w:t>5</w:t>
      </w:r>
      <w:r w:rsidR="005E4E2A">
        <w:rPr>
          <w:rFonts w:eastAsia="NTTimes/Cyrillic Cyr"/>
          <w:b/>
          <w:bCs/>
          <w:color w:val="000000"/>
          <w:position w:val="4"/>
          <w:sz w:val="22"/>
          <w:szCs w:val="22"/>
        </w:rPr>
        <w:t>. В каких городах и населенных пун</w:t>
      </w:r>
      <w:r w:rsidR="008B5F22">
        <w:rPr>
          <w:rFonts w:eastAsia="NTTimes/Cyrillic Cyr"/>
          <w:b/>
          <w:bCs/>
          <w:color w:val="000000"/>
          <w:position w:val="4"/>
          <w:sz w:val="22"/>
          <w:szCs w:val="22"/>
        </w:rPr>
        <w:t>кт</w:t>
      </w:r>
      <w:r w:rsidR="005E4E2A">
        <w:rPr>
          <w:rFonts w:eastAsia="NTTimes/Cyrillic Cyr"/>
          <w:b/>
          <w:bCs/>
          <w:color w:val="000000"/>
          <w:position w:val="4"/>
          <w:sz w:val="22"/>
          <w:szCs w:val="22"/>
        </w:rPr>
        <w:t xml:space="preserve">ах </w:t>
      </w:r>
      <w:proofErr w:type="gramStart"/>
      <w:r w:rsidR="005E4E2A">
        <w:rPr>
          <w:rFonts w:eastAsia="NTTimes/Cyrillic Cyr"/>
          <w:b/>
          <w:bCs/>
          <w:color w:val="000000"/>
          <w:position w:val="4"/>
          <w:sz w:val="22"/>
          <w:szCs w:val="22"/>
        </w:rPr>
        <w:t>работае</w:t>
      </w:r>
      <w:r w:rsidR="00C72D3B">
        <w:rPr>
          <w:rFonts w:eastAsia="NTTimes/Cyrillic Cyr"/>
          <w:b/>
          <w:bCs/>
          <w:color w:val="000000"/>
          <w:position w:val="4"/>
          <w:sz w:val="22"/>
          <w:szCs w:val="22"/>
        </w:rPr>
        <w:t xml:space="preserve">т </w:t>
      </w:r>
      <w:r w:rsidR="005E4E2A">
        <w:rPr>
          <w:rFonts w:eastAsia="NTTimes/Cyrillic Cyr"/>
          <w:b/>
          <w:bCs/>
          <w:color w:val="000000"/>
          <w:position w:val="4"/>
          <w:sz w:val="22"/>
          <w:szCs w:val="22"/>
        </w:rPr>
        <w:t xml:space="preserve"> Ваше</w:t>
      </w:r>
      <w:proofErr w:type="gramEnd"/>
      <w:r w:rsidR="005E4E2A">
        <w:rPr>
          <w:rFonts w:eastAsia="NTTimes/Cyrillic Cyr"/>
          <w:b/>
          <w:bCs/>
          <w:color w:val="000000"/>
          <w:position w:val="4"/>
          <w:sz w:val="22"/>
          <w:szCs w:val="22"/>
        </w:rPr>
        <w:t xml:space="preserve"> предприятие</w:t>
      </w:r>
      <w:r w:rsidR="00BF40CB" w:rsidRPr="00BF40CB">
        <w:rPr>
          <w:rFonts w:eastAsia="NTTimes/Cyrillic Cyr"/>
          <w:b/>
          <w:bCs/>
          <w:color w:val="000000"/>
          <w:position w:val="4"/>
          <w:sz w:val="22"/>
          <w:szCs w:val="22"/>
        </w:rPr>
        <w:t xml:space="preserve"> </w:t>
      </w:r>
    </w:p>
    <w:p w:rsidR="008B5F22" w:rsidRPr="00BF40CB" w:rsidRDefault="00BF40CB" w:rsidP="00BF40CB">
      <w:pPr>
        <w:ind w:left="17"/>
        <w:rPr>
          <w:rFonts w:eastAsia="NTTimes/Cyrillic Cyr"/>
          <w:b/>
          <w:bCs/>
          <w:color w:val="000000"/>
          <w:position w:val="4"/>
          <w:sz w:val="22"/>
          <w:szCs w:val="22"/>
        </w:rPr>
      </w:pPr>
      <w:r w:rsidRPr="00BF40CB">
        <w:rPr>
          <w:rFonts w:eastAsia="NTTimes/Cyrillic Cyr"/>
          <w:b/>
          <w:bCs/>
          <w:color w:val="000000"/>
          <w:position w:val="4"/>
          <w:sz w:val="22"/>
          <w:szCs w:val="22"/>
        </w:rPr>
        <w:t>{{</w:t>
      </w:r>
      <w:r>
        <w:rPr>
          <w:rFonts w:eastAsia="NTTimes/Cyrillic Cyr"/>
          <w:b/>
          <w:bCs/>
          <w:color w:val="000000"/>
          <w:position w:val="4"/>
          <w:sz w:val="22"/>
          <w:szCs w:val="22"/>
          <w:lang w:val="en-US"/>
        </w:rPr>
        <w:t>locations</w:t>
      </w:r>
      <w:r w:rsidRPr="00BF40CB">
        <w:rPr>
          <w:rFonts w:eastAsia="NTTimes/Cyrillic Cyr"/>
          <w:b/>
          <w:bCs/>
          <w:color w:val="000000"/>
          <w:position w:val="4"/>
          <w:sz w:val="22"/>
          <w:szCs w:val="22"/>
        </w:rPr>
        <w:t>}}</w:t>
      </w:r>
    </w:p>
    <w:p w:rsidR="008B5F22" w:rsidRDefault="008B5F22">
      <w:pPr>
        <w:ind w:left="17"/>
        <w:rPr>
          <w:rFonts w:eastAsia="NTTimes/Cyrillic Cyr"/>
          <w:b/>
          <w:bCs/>
          <w:color w:val="000000"/>
          <w:position w:val="4"/>
          <w:sz w:val="22"/>
          <w:szCs w:val="22"/>
        </w:rPr>
      </w:pPr>
    </w:p>
    <w:p w:rsidR="00745B4E" w:rsidRDefault="00745B4E">
      <w:pPr>
        <w:ind w:left="17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</w:t>
      </w:r>
    </w:p>
    <w:p w:rsidR="00572027" w:rsidRDefault="00886C24">
      <w:pPr>
        <w:ind w:left="17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6</w:t>
      </w:r>
      <w:r w:rsidR="00745B4E">
        <w:rPr>
          <w:b/>
          <w:bCs/>
          <w:color w:val="000000"/>
          <w:sz w:val="22"/>
          <w:szCs w:val="22"/>
        </w:rPr>
        <w:t>.  Среднесписочная численность предприятия</w:t>
      </w:r>
      <w:r w:rsidR="00BF40CB" w:rsidRPr="00C67B42">
        <w:rPr>
          <w:b/>
          <w:bCs/>
          <w:color w:val="000000"/>
          <w:sz w:val="22"/>
          <w:szCs w:val="22"/>
        </w:rPr>
        <w:t xml:space="preserve">: </w:t>
      </w:r>
    </w:p>
    <w:p w:rsidR="008B5F22" w:rsidRPr="00C67B42" w:rsidRDefault="00BF40CB">
      <w:pPr>
        <w:ind w:left="17"/>
        <w:rPr>
          <w:color w:val="000000"/>
          <w:sz w:val="22"/>
          <w:szCs w:val="22"/>
        </w:rPr>
      </w:pPr>
      <w:r w:rsidRPr="00C67B42">
        <w:rPr>
          <w:b/>
          <w:bCs/>
          <w:color w:val="000000"/>
          <w:sz w:val="22"/>
          <w:szCs w:val="22"/>
        </w:rPr>
        <w:t>{{</w:t>
      </w:r>
      <w:r w:rsidR="00C67B42">
        <w:rPr>
          <w:b/>
          <w:bCs/>
          <w:color w:val="000000"/>
          <w:sz w:val="22"/>
          <w:szCs w:val="22"/>
          <w:lang w:val="en-US"/>
        </w:rPr>
        <w:t>employee</w:t>
      </w:r>
      <w:r w:rsidR="00C67B42" w:rsidRPr="00C67B42">
        <w:rPr>
          <w:b/>
          <w:bCs/>
          <w:color w:val="000000"/>
          <w:sz w:val="22"/>
          <w:szCs w:val="22"/>
        </w:rPr>
        <w:t>_</w:t>
      </w:r>
      <w:r w:rsidR="00C67B42">
        <w:rPr>
          <w:b/>
          <w:bCs/>
          <w:color w:val="000000"/>
          <w:sz w:val="22"/>
          <w:szCs w:val="22"/>
          <w:lang w:val="en-US"/>
        </w:rPr>
        <w:t>count</w:t>
      </w:r>
      <w:r w:rsidRPr="00C67B42">
        <w:rPr>
          <w:b/>
          <w:bCs/>
          <w:color w:val="000000"/>
          <w:sz w:val="22"/>
          <w:szCs w:val="22"/>
        </w:rPr>
        <w:t>}}</w:t>
      </w:r>
    </w:p>
    <w:p w:rsidR="00572027" w:rsidRDefault="00886C24" w:rsidP="005E4E2A">
      <w:pPr>
        <w:ind w:left="17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7</w:t>
      </w:r>
      <w:r w:rsidR="005E4E2A" w:rsidRPr="00CB46A5">
        <w:rPr>
          <w:b/>
          <w:bCs/>
          <w:color w:val="000000"/>
          <w:sz w:val="22"/>
          <w:szCs w:val="22"/>
        </w:rPr>
        <w:t>.  Количество сервисов</w:t>
      </w:r>
      <w:r w:rsidR="001769B6" w:rsidRPr="00CB46A5">
        <w:rPr>
          <w:b/>
          <w:bCs/>
          <w:color w:val="000000"/>
          <w:sz w:val="22"/>
          <w:szCs w:val="22"/>
        </w:rPr>
        <w:t xml:space="preserve"> и </w:t>
      </w:r>
      <w:proofErr w:type="gramStart"/>
      <w:r w:rsidR="008B5F22" w:rsidRPr="00CB46A5">
        <w:rPr>
          <w:b/>
          <w:bCs/>
          <w:color w:val="000000"/>
          <w:sz w:val="22"/>
          <w:szCs w:val="22"/>
        </w:rPr>
        <w:t xml:space="preserve">ремонтных </w:t>
      </w:r>
      <w:r w:rsidR="005E4E2A" w:rsidRPr="00CB46A5">
        <w:rPr>
          <w:b/>
          <w:bCs/>
          <w:color w:val="000000"/>
          <w:sz w:val="22"/>
          <w:szCs w:val="22"/>
        </w:rPr>
        <w:t xml:space="preserve"> пост</w:t>
      </w:r>
      <w:r w:rsidR="008B5F22" w:rsidRPr="00CB46A5">
        <w:rPr>
          <w:b/>
          <w:bCs/>
          <w:color w:val="000000"/>
          <w:sz w:val="22"/>
          <w:szCs w:val="22"/>
        </w:rPr>
        <w:t>о</w:t>
      </w:r>
      <w:r w:rsidR="005E4E2A" w:rsidRPr="00CB46A5">
        <w:rPr>
          <w:b/>
          <w:bCs/>
          <w:color w:val="000000"/>
          <w:sz w:val="22"/>
          <w:szCs w:val="22"/>
        </w:rPr>
        <w:t>в</w:t>
      </w:r>
      <w:proofErr w:type="gramEnd"/>
      <w:r w:rsidR="005E4E2A" w:rsidRPr="00CB46A5">
        <w:rPr>
          <w:b/>
          <w:bCs/>
          <w:color w:val="000000"/>
          <w:sz w:val="22"/>
          <w:szCs w:val="22"/>
        </w:rPr>
        <w:t xml:space="preserve"> в </w:t>
      </w:r>
      <w:r w:rsidR="001769B6" w:rsidRPr="00CB46A5">
        <w:rPr>
          <w:b/>
          <w:bCs/>
          <w:color w:val="000000"/>
          <w:sz w:val="22"/>
          <w:szCs w:val="22"/>
        </w:rPr>
        <w:t xml:space="preserve">каждом </w:t>
      </w:r>
      <w:r w:rsidR="001E015E" w:rsidRPr="00CB46A5">
        <w:rPr>
          <w:b/>
          <w:bCs/>
          <w:color w:val="000000"/>
          <w:sz w:val="22"/>
          <w:szCs w:val="22"/>
        </w:rPr>
        <w:t xml:space="preserve">из </w:t>
      </w:r>
      <w:r w:rsidR="005E4E2A" w:rsidRPr="00CB46A5">
        <w:rPr>
          <w:b/>
          <w:bCs/>
          <w:color w:val="000000"/>
          <w:sz w:val="22"/>
          <w:szCs w:val="22"/>
        </w:rPr>
        <w:t>них</w:t>
      </w:r>
      <w:r w:rsidR="001E015E" w:rsidRPr="00CB46A5">
        <w:rPr>
          <w:b/>
          <w:bCs/>
          <w:color w:val="000000"/>
          <w:sz w:val="22"/>
          <w:szCs w:val="22"/>
        </w:rPr>
        <w:t xml:space="preserve"> </w:t>
      </w:r>
    </w:p>
    <w:p w:rsidR="005E4E2A" w:rsidRPr="00C67B42" w:rsidRDefault="00C67B42" w:rsidP="005E4E2A">
      <w:pPr>
        <w:ind w:left="17"/>
        <w:rPr>
          <w:color w:val="000000"/>
          <w:sz w:val="22"/>
          <w:szCs w:val="22"/>
        </w:rPr>
      </w:pPr>
      <w:r w:rsidRPr="00C67B42">
        <w:rPr>
          <w:b/>
          <w:bCs/>
          <w:color w:val="000000"/>
          <w:sz w:val="22"/>
          <w:szCs w:val="22"/>
        </w:rPr>
        <w:t>{{</w:t>
      </w:r>
      <w:r>
        <w:rPr>
          <w:b/>
          <w:bCs/>
          <w:color w:val="000000"/>
          <w:sz w:val="22"/>
          <w:szCs w:val="22"/>
          <w:lang w:val="en-US"/>
        </w:rPr>
        <w:t>service</w:t>
      </w:r>
      <w:r w:rsidRPr="00C67B42">
        <w:rPr>
          <w:b/>
          <w:bCs/>
          <w:color w:val="000000"/>
          <w:sz w:val="22"/>
          <w:szCs w:val="22"/>
        </w:rPr>
        <w:t>_</w:t>
      </w:r>
      <w:r>
        <w:rPr>
          <w:b/>
          <w:bCs/>
          <w:color w:val="000000"/>
          <w:sz w:val="22"/>
          <w:szCs w:val="22"/>
          <w:lang w:val="en-US"/>
        </w:rPr>
        <w:t>points</w:t>
      </w:r>
      <w:r w:rsidRPr="00C67B42">
        <w:rPr>
          <w:b/>
          <w:bCs/>
          <w:color w:val="000000"/>
          <w:sz w:val="22"/>
          <w:szCs w:val="22"/>
        </w:rPr>
        <w:t>_</w:t>
      </w:r>
      <w:r>
        <w:rPr>
          <w:b/>
          <w:bCs/>
          <w:color w:val="000000"/>
          <w:sz w:val="22"/>
          <w:szCs w:val="22"/>
          <w:lang w:val="en-US"/>
        </w:rPr>
        <w:t>count</w:t>
      </w:r>
      <w:r w:rsidRPr="00C67B42">
        <w:rPr>
          <w:b/>
          <w:bCs/>
          <w:color w:val="000000"/>
          <w:sz w:val="22"/>
          <w:szCs w:val="22"/>
        </w:rPr>
        <w:t>}}</w:t>
      </w:r>
    </w:p>
    <w:p w:rsidR="003F4403" w:rsidRDefault="003F4403" w:rsidP="005E4E2A">
      <w:pPr>
        <w:ind w:left="17"/>
        <w:rPr>
          <w:color w:val="000000"/>
          <w:sz w:val="22"/>
          <w:szCs w:val="22"/>
        </w:rPr>
      </w:pPr>
    </w:p>
    <w:p w:rsidR="00745B4E" w:rsidRDefault="00886C24">
      <w:pPr>
        <w:ind w:left="17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8</w:t>
      </w:r>
      <w:r w:rsidR="003F4403">
        <w:rPr>
          <w:b/>
          <w:bCs/>
          <w:color w:val="000000"/>
          <w:sz w:val="22"/>
          <w:szCs w:val="22"/>
        </w:rPr>
        <w:t xml:space="preserve">.  Фотографии фасадов, клиентской зоны (если есть), общий </w:t>
      </w:r>
      <w:r w:rsidR="003F4403" w:rsidRPr="00886C24">
        <w:rPr>
          <w:b/>
          <w:bCs/>
          <w:color w:val="000000"/>
          <w:sz w:val="22"/>
          <w:szCs w:val="22"/>
        </w:rPr>
        <w:t xml:space="preserve">вид </w:t>
      </w:r>
      <w:r w:rsidRPr="00886C24">
        <w:rPr>
          <w:b/>
          <w:bCs/>
          <w:color w:val="000000"/>
          <w:sz w:val="22"/>
          <w:szCs w:val="22"/>
        </w:rPr>
        <w:t>рабочей</w:t>
      </w:r>
      <w:r w:rsidR="002E598D">
        <w:rPr>
          <w:b/>
          <w:bCs/>
          <w:color w:val="000000"/>
          <w:sz w:val="22"/>
          <w:szCs w:val="22"/>
        </w:rPr>
        <w:t xml:space="preserve"> зоны. </w:t>
      </w:r>
      <w:r w:rsidR="003F4403">
        <w:rPr>
          <w:b/>
          <w:bCs/>
          <w:color w:val="000000"/>
          <w:sz w:val="22"/>
          <w:szCs w:val="22"/>
        </w:rPr>
        <w:t>Пожалуйста, приложите к анкете.</w:t>
      </w:r>
    </w:p>
    <w:p w:rsidR="00C67B42" w:rsidRPr="00785E96" w:rsidRDefault="00C67B42">
      <w:pPr>
        <w:ind w:left="17"/>
        <w:rPr>
          <w:color w:val="000000"/>
          <w:sz w:val="22"/>
          <w:szCs w:val="22"/>
        </w:rPr>
      </w:pPr>
      <w:r w:rsidRPr="00785E96">
        <w:rPr>
          <w:b/>
          <w:bCs/>
          <w:color w:val="000000"/>
          <w:sz w:val="22"/>
          <w:szCs w:val="22"/>
        </w:rPr>
        <w:t>{{</w:t>
      </w:r>
      <w:r>
        <w:rPr>
          <w:b/>
          <w:bCs/>
          <w:color w:val="000000"/>
          <w:sz w:val="22"/>
          <w:szCs w:val="22"/>
          <w:lang w:val="en-US"/>
        </w:rPr>
        <w:t>service</w:t>
      </w:r>
      <w:r w:rsidRPr="00785E96">
        <w:rPr>
          <w:b/>
          <w:bCs/>
          <w:color w:val="000000"/>
          <w:sz w:val="22"/>
          <w:szCs w:val="22"/>
        </w:rPr>
        <w:t>_</w:t>
      </w:r>
      <w:r>
        <w:rPr>
          <w:b/>
          <w:bCs/>
          <w:color w:val="000000"/>
          <w:sz w:val="22"/>
          <w:szCs w:val="22"/>
          <w:lang w:val="en-US"/>
        </w:rPr>
        <w:t>zones</w:t>
      </w:r>
      <w:r w:rsidRPr="00785E96">
        <w:rPr>
          <w:b/>
          <w:bCs/>
          <w:color w:val="000000"/>
          <w:sz w:val="22"/>
          <w:szCs w:val="22"/>
        </w:rPr>
        <w:t>_</w:t>
      </w:r>
      <w:r>
        <w:rPr>
          <w:b/>
          <w:bCs/>
          <w:color w:val="000000"/>
          <w:sz w:val="22"/>
          <w:szCs w:val="22"/>
          <w:lang w:val="en-US"/>
        </w:rPr>
        <w:t>photos</w:t>
      </w:r>
      <w:r w:rsidRPr="00785E96">
        <w:rPr>
          <w:b/>
          <w:bCs/>
          <w:color w:val="000000"/>
          <w:sz w:val="22"/>
          <w:szCs w:val="22"/>
        </w:rPr>
        <w:t>}}</w:t>
      </w:r>
    </w:p>
    <w:p w:rsidR="00745B4E" w:rsidRDefault="00745B4E">
      <w:pPr>
        <w:ind w:left="17"/>
        <w:rPr>
          <w:sz w:val="22"/>
          <w:szCs w:val="22"/>
        </w:rPr>
      </w:pPr>
      <w:r>
        <w:rPr>
          <w:rFonts w:eastAsia="NTTimes/Cyrillic Cyr"/>
          <w:color w:val="000000"/>
          <w:sz w:val="22"/>
          <w:szCs w:val="22"/>
        </w:rPr>
        <w:t xml:space="preserve">                                              </w:t>
      </w:r>
    </w:p>
    <w:p w:rsidR="00745B4E" w:rsidRDefault="00745B4E">
      <w:pPr>
        <w:ind w:left="17"/>
        <w:rPr>
          <w:sz w:val="22"/>
          <w:szCs w:val="22"/>
        </w:rPr>
      </w:pPr>
    </w:p>
    <w:p w:rsidR="001E015E" w:rsidRPr="00CB46A5" w:rsidRDefault="00886C24">
      <w:pPr>
        <w:ind w:left="17"/>
        <w:rPr>
          <w:rFonts w:eastAsia="NTTimes/Cyrillic"/>
          <w:b/>
          <w:bCs/>
          <w:color w:val="000000"/>
          <w:sz w:val="22"/>
          <w:szCs w:val="22"/>
        </w:rPr>
      </w:pPr>
      <w:r>
        <w:rPr>
          <w:rFonts w:eastAsia="NTTimes/Cyrillic"/>
          <w:b/>
          <w:bCs/>
          <w:color w:val="000000"/>
          <w:sz w:val="22"/>
          <w:szCs w:val="22"/>
        </w:rPr>
        <w:t>9</w:t>
      </w:r>
      <w:r w:rsidR="00745B4E" w:rsidRPr="00CB46A5">
        <w:rPr>
          <w:rFonts w:eastAsia="NTTimes/Cyrillic"/>
          <w:b/>
          <w:bCs/>
          <w:color w:val="000000"/>
          <w:sz w:val="22"/>
          <w:szCs w:val="22"/>
        </w:rPr>
        <w:t xml:space="preserve">.  </w:t>
      </w:r>
      <w:r w:rsidR="008B5F22" w:rsidRPr="00CB46A5">
        <w:rPr>
          <w:rFonts w:eastAsia="NTTimes/Cyrillic"/>
          <w:b/>
          <w:bCs/>
          <w:color w:val="000000"/>
          <w:sz w:val="22"/>
          <w:szCs w:val="22"/>
        </w:rPr>
        <w:t>Укажите, имеете ли при сервисе</w:t>
      </w:r>
      <w:r w:rsidR="00CB46A5">
        <w:rPr>
          <w:rFonts w:eastAsia="NTTimes/Cyrillic"/>
          <w:b/>
          <w:bCs/>
          <w:color w:val="000000"/>
          <w:sz w:val="22"/>
          <w:szCs w:val="22"/>
        </w:rPr>
        <w:t>, даже если это не ваш бизнес:</w:t>
      </w:r>
    </w:p>
    <w:p w:rsidR="008B5F22" w:rsidRPr="00C67B42" w:rsidRDefault="00C67B42">
      <w:pPr>
        <w:ind w:left="17"/>
        <w:rPr>
          <w:rFonts w:eastAsia="NTTimes/Cyrillic"/>
          <w:b/>
          <w:bCs/>
          <w:color w:val="000000"/>
          <w:sz w:val="22"/>
          <w:szCs w:val="22"/>
        </w:rPr>
      </w:pPr>
      <w:r>
        <w:rPr>
          <w:rFonts w:eastAsia="NTTimes/Cyrillic"/>
          <w:b/>
          <w:bCs/>
          <w:color w:val="000000"/>
          <w:sz w:val="22"/>
          <w:szCs w:val="22"/>
        </w:rPr>
        <w:tab/>
      </w:r>
      <w:r w:rsidRPr="00C67B42">
        <w:rPr>
          <w:rFonts w:eastAsia="NTTimes/Cyrillic"/>
          <w:b/>
          <w:bCs/>
          <w:color w:val="000000"/>
          <w:sz w:val="22"/>
          <w:szCs w:val="22"/>
        </w:rPr>
        <w:t>{{</w:t>
      </w:r>
      <w:r>
        <w:rPr>
          <w:rFonts w:eastAsia="NTTimes/Cyrillic"/>
          <w:b/>
          <w:bCs/>
          <w:color w:val="000000"/>
          <w:sz w:val="22"/>
          <w:szCs w:val="22"/>
          <w:lang w:val="en-US"/>
        </w:rPr>
        <w:t>facilities</w:t>
      </w:r>
      <w:r w:rsidRPr="00C67B42">
        <w:rPr>
          <w:rFonts w:eastAsia="NTTimes/Cyrillic"/>
          <w:b/>
          <w:bCs/>
          <w:color w:val="000000"/>
          <w:sz w:val="22"/>
          <w:szCs w:val="22"/>
        </w:rPr>
        <w:t>}}</w:t>
      </w:r>
    </w:p>
    <w:p w:rsidR="00ED1D87" w:rsidRDefault="00886C24" w:rsidP="00C67B42">
      <w:pPr>
        <w:ind w:left="17"/>
        <w:rPr>
          <w:rFonts w:eastAsia="NTTimes/Cyrillic"/>
          <w:b/>
          <w:bCs/>
          <w:color w:val="000000"/>
          <w:sz w:val="22"/>
          <w:szCs w:val="22"/>
        </w:rPr>
      </w:pPr>
      <w:r>
        <w:rPr>
          <w:rFonts w:eastAsia="NTTimes/Cyrillic"/>
          <w:b/>
          <w:bCs/>
          <w:color w:val="000000"/>
          <w:sz w:val="22"/>
          <w:szCs w:val="22"/>
        </w:rPr>
        <w:t>10</w:t>
      </w:r>
      <w:r w:rsidR="008B5F22" w:rsidRPr="00CB46A5">
        <w:rPr>
          <w:rFonts w:eastAsia="NTTimes/Cyrillic"/>
          <w:b/>
          <w:bCs/>
          <w:color w:val="000000"/>
          <w:sz w:val="22"/>
          <w:szCs w:val="22"/>
        </w:rPr>
        <w:t>. Как</w:t>
      </w:r>
      <w:r w:rsidR="00CB46A5">
        <w:rPr>
          <w:rFonts w:eastAsia="NTTimes/Cyrillic"/>
          <w:b/>
          <w:bCs/>
          <w:color w:val="000000"/>
          <w:sz w:val="22"/>
          <w:szCs w:val="22"/>
        </w:rPr>
        <w:t>ова ваша специализация? (</w:t>
      </w:r>
      <w:r w:rsidR="008B5F22" w:rsidRPr="00CB46A5">
        <w:rPr>
          <w:rFonts w:eastAsia="NTTimes/Cyrillic"/>
          <w:b/>
          <w:bCs/>
          <w:color w:val="000000"/>
          <w:sz w:val="22"/>
          <w:szCs w:val="22"/>
        </w:rPr>
        <w:t>марки автомобилей</w:t>
      </w:r>
      <w:r w:rsidR="00CB46A5">
        <w:rPr>
          <w:rFonts w:eastAsia="NTTimes/Cyrillic"/>
          <w:b/>
          <w:bCs/>
          <w:color w:val="000000"/>
          <w:sz w:val="22"/>
          <w:szCs w:val="22"/>
        </w:rPr>
        <w:t xml:space="preserve">, </w:t>
      </w:r>
      <w:proofErr w:type="spellStart"/>
      <w:r w:rsidR="00CB46A5">
        <w:rPr>
          <w:rFonts w:eastAsia="NTTimes/Cyrillic"/>
          <w:b/>
          <w:bCs/>
          <w:color w:val="000000"/>
          <w:sz w:val="22"/>
          <w:szCs w:val="22"/>
        </w:rPr>
        <w:t>мультибренд</w:t>
      </w:r>
      <w:proofErr w:type="spellEnd"/>
      <w:r w:rsidR="00CB46A5">
        <w:rPr>
          <w:rFonts w:eastAsia="NTTimes/Cyrillic"/>
          <w:b/>
          <w:bCs/>
          <w:color w:val="000000"/>
          <w:sz w:val="22"/>
          <w:szCs w:val="22"/>
        </w:rPr>
        <w:t xml:space="preserve">, </w:t>
      </w:r>
      <w:proofErr w:type="spellStart"/>
      <w:r w:rsidR="00CB46A5">
        <w:rPr>
          <w:rFonts w:eastAsia="NTTimes/Cyrillic"/>
          <w:b/>
          <w:bCs/>
          <w:color w:val="000000"/>
          <w:sz w:val="22"/>
          <w:szCs w:val="22"/>
        </w:rPr>
        <w:t>ребилдинг</w:t>
      </w:r>
      <w:proofErr w:type="spellEnd"/>
      <w:r w:rsidR="00CB46A5">
        <w:rPr>
          <w:rFonts w:eastAsia="NTTimes/Cyrillic"/>
          <w:b/>
          <w:bCs/>
          <w:color w:val="000000"/>
          <w:sz w:val="22"/>
          <w:szCs w:val="22"/>
        </w:rPr>
        <w:t xml:space="preserve"> агрегатов, тюнинг, кузовное производство, и т.п.)</w:t>
      </w:r>
      <w:r w:rsidR="00ED20A4">
        <w:rPr>
          <w:rFonts w:eastAsia="NTTimes/Cyrillic"/>
          <w:b/>
          <w:bCs/>
          <w:color w:val="000000"/>
          <w:sz w:val="22"/>
          <w:szCs w:val="22"/>
        </w:rPr>
        <w:t>,</w:t>
      </w:r>
      <w:r w:rsidR="00CB46A5">
        <w:rPr>
          <w:rFonts w:eastAsia="NTTimes/Cyrillic"/>
          <w:b/>
          <w:bCs/>
          <w:color w:val="000000"/>
          <w:sz w:val="22"/>
          <w:szCs w:val="22"/>
        </w:rPr>
        <w:t xml:space="preserve"> уточните</w:t>
      </w:r>
      <w:r w:rsidR="00C67B42" w:rsidRPr="00C67B42">
        <w:rPr>
          <w:rFonts w:eastAsia="NTTimes/Cyrillic"/>
          <w:b/>
          <w:bCs/>
          <w:color w:val="000000"/>
          <w:sz w:val="22"/>
          <w:szCs w:val="22"/>
        </w:rPr>
        <w:t xml:space="preserve"> </w:t>
      </w:r>
    </w:p>
    <w:p w:rsidR="00CB46A5" w:rsidRPr="00C67B42" w:rsidRDefault="00C67B42" w:rsidP="00C67B42">
      <w:pPr>
        <w:ind w:left="17"/>
        <w:rPr>
          <w:rFonts w:eastAsia="NTTimes/Cyrillic"/>
          <w:b/>
          <w:bCs/>
          <w:color w:val="000000"/>
          <w:sz w:val="22"/>
          <w:szCs w:val="22"/>
        </w:rPr>
      </w:pPr>
      <w:r w:rsidRPr="00C67B42">
        <w:rPr>
          <w:rFonts w:eastAsia="NTTimes/Cyrillic"/>
          <w:b/>
          <w:bCs/>
          <w:color w:val="000000"/>
          <w:sz w:val="22"/>
          <w:szCs w:val="22"/>
        </w:rPr>
        <w:lastRenderedPageBreak/>
        <w:t>{{</w:t>
      </w:r>
      <w:r>
        <w:rPr>
          <w:rFonts w:eastAsia="NTTimes/Cyrillic"/>
          <w:b/>
          <w:bCs/>
          <w:color w:val="000000"/>
          <w:sz w:val="22"/>
          <w:szCs w:val="22"/>
          <w:lang w:val="en-US"/>
        </w:rPr>
        <w:t>specialization</w:t>
      </w:r>
      <w:r w:rsidRPr="00C67B42">
        <w:rPr>
          <w:rFonts w:eastAsia="NTTimes/Cyrillic"/>
          <w:b/>
          <w:bCs/>
          <w:color w:val="000000"/>
          <w:sz w:val="22"/>
          <w:szCs w:val="22"/>
        </w:rPr>
        <w:t>}}</w:t>
      </w:r>
    </w:p>
    <w:p w:rsidR="00C72D3B" w:rsidRDefault="00C72D3B">
      <w:pPr>
        <w:ind w:left="17"/>
        <w:rPr>
          <w:rFonts w:eastAsia="NTTimes/Cyrillic"/>
          <w:b/>
          <w:bCs/>
          <w:color w:val="000000"/>
          <w:sz w:val="22"/>
          <w:szCs w:val="22"/>
        </w:rPr>
      </w:pPr>
    </w:p>
    <w:p w:rsidR="00745B4E" w:rsidRDefault="00745B4E">
      <w:pPr>
        <w:ind w:left="17"/>
        <w:rPr>
          <w:rFonts w:eastAsia="NTTimes/Cyrillic Cyr"/>
          <w:b/>
          <w:bCs/>
          <w:color w:val="000000"/>
          <w:sz w:val="22"/>
          <w:szCs w:val="22"/>
        </w:rPr>
      </w:pPr>
    </w:p>
    <w:p w:rsidR="00745B4E" w:rsidRDefault="003F4403">
      <w:pPr>
        <w:ind w:left="17"/>
        <w:rPr>
          <w:rFonts w:eastAsia="NTTimes/Cyrillic Cyr"/>
          <w:b/>
          <w:bCs/>
          <w:i/>
          <w:iCs/>
          <w:color w:val="000000"/>
          <w:sz w:val="22"/>
          <w:szCs w:val="22"/>
        </w:rPr>
      </w:pPr>
      <w:r>
        <w:rPr>
          <w:rFonts w:eastAsia="NTTimes/Cyrillic Cyr"/>
          <w:b/>
          <w:bCs/>
          <w:color w:val="000000"/>
          <w:sz w:val="22"/>
          <w:szCs w:val="22"/>
        </w:rPr>
        <w:t>1</w:t>
      </w:r>
      <w:r w:rsidR="00886C24">
        <w:rPr>
          <w:rFonts w:eastAsia="NTTimes/Cyrillic Cyr"/>
          <w:b/>
          <w:bCs/>
          <w:color w:val="000000"/>
          <w:sz w:val="22"/>
          <w:szCs w:val="22"/>
        </w:rPr>
        <w:t>1</w:t>
      </w:r>
      <w:r w:rsidR="00745B4E">
        <w:rPr>
          <w:rFonts w:eastAsia="NTTimes/Cyrillic Cyr"/>
          <w:b/>
          <w:bCs/>
          <w:color w:val="000000"/>
          <w:sz w:val="22"/>
          <w:szCs w:val="22"/>
        </w:rPr>
        <w:t xml:space="preserve">. Данные о </w:t>
      </w:r>
      <w:proofErr w:type="gramStart"/>
      <w:r w:rsidR="00745B4E">
        <w:rPr>
          <w:rFonts w:eastAsia="NTTimes/Cyrillic Cyr"/>
          <w:b/>
          <w:bCs/>
          <w:color w:val="000000"/>
          <w:sz w:val="22"/>
          <w:szCs w:val="22"/>
        </w:rPr>
        <w:t>руководителе  и</w:t>
      </w:r>
      <w:proofErr w:type="gramEnd"/>
      <w:r w:rsidR="00745B4E">
        <w:rPr>
          <w:rFonts w:eastAsia="NTTimes/Cyrillic Cyr"/>
          <w:b/>
          <w:bCs/>
          <w:color w:val="000000"/>
          <w:sz w:val="22"/>
          <w:szCs w:val="22"/>
        </w:rPr>
        <w:t xml:space="preserve"> сотрудниках</w:t>
      </w:r>
      <w:r w:rsidR="001E015E">
        <w:rPr>
          <w:rFonts w:eastAsia="NTTimes/Cyrillic Cyr"/>
          <w:b/>
          <w:bCs/>
          <w:color w:val="000000"/>
          <w:sz w:val="22"/>
          <w:szCs w:val="22"/>
        </w:rPr>
        <w:t>, отвечающем за взаимодействии с Союзом</w:t>
      </w:r>
      <w:r w:rsidR="00745B4E">
        <w:rPr>
          <w:rFonts w:eastAsia="NTTimes/Cyrillic Cyr"/>
          <w:b/>
          <w:bCs/>
          <w:color w:val="000000"/>
          <w:sz w:val="22"/>
          <w:szCs w:val="22"/>
        </w:rPr>
        <w:t>:</w:t>
      </w:r>
    </w:p>
    <w:p w:rsidR="00745B4E" w:rsidRDefault="00745B4E">
      <w:pPr>
        <w:ind w:left="17"/>
        <w:jc w:val="center"/>
        <w:rPr>
          <w:rFonts w:eastAsia="NTTimes/Cyrillic Cyr"/>
          <w:b/>
          <w:bCs/>
          <w:i/>
          <w:iCs/>
          <w:color w:val="000000"/>
          <w:sz w:val="22"/>
          <w:szCs w:val="22"/>
        </w:rPr>
      </w:pPr>
    </w:p>
    <w:tbl>
      <w:tblPr>
        <w:tblW w:w="10116" w:type="dxa"/>
        <w:tblInd w:w="-86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462"/>
        <w:gridCol w:w="1828"/>
        <w:gridCol w:w="1858"/>
        <w:gridCol w:w="1984"/>
        <w:gridCol w:w="1984"/>
      </w:tblGrid>
      <w:tr w:rsidR="007050FB" w:rsidTr="007050FB"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050FB" w:rsidRDefault="007050FB">
            <w:pPr>
              <w:snapToGrid w:val="0"/>
              <w:ind w:left="17"/>
              <w:rPr>
                <w:rFonts w:eastAsia="NTTimes/Cyrillic Cyr"/>
                <w:color w:val="000000"/>
                <w:sz w:val="22"/>
                <w:szCs w:val="22"/>
              </w:rPr>
            </w:pP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050FB" w:rsidRDefault="007050FB">
            <w:pPr>
              <w:snapToGrid w:val="0"/>
              <w:ind w:left="17"/>
              <w:jc w:val="center"/>
              <w:rPr>
                <w:rFonts w:eastAsia="NTTimes/Cyrillic Cyr"/>
                <w:color w:val="000000"/>
                <w:sz w:val="22"/>
                <w:szCs w:val="22"/>
              </w:rPr>
            </w:pPr>
            <w:r>
              <w:rPr>
                <w:rFonts w:eastAsia="NTTimes/Cyrillic Cyr"/>
                <w:color w:val="000000"/>
                <w:sz w:val="22"/>
                <w:szCs w:val="22"/>
              </w:rPr>
              <w:t xml:space="preserve">Должность 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050FB" w:rsidRDefault="007050FB">
            <w:pPr>
              <w:snapToGrid w:val="0"/>
              <w:ind w:left="17"/>
              <w:jc w:val="center"/>
              <w:rPr>
                <w:rFonts w:eastAsia="NTTimes/Cyrillic Cyr"/>
                <w:color w:val="000000"/>
                <w:sz w:val="22"/>
                <w:szCs w:val="22"/>
              </w:rPr>
            </w:pPr>
            <w:r>
              <w:rPr>
                <w:rFonts w:eastAsia="NTTimes/Cyrillic Cyr"/>
                <w:color w:val="000000"/>
                <w:sz w:val="22"/>
                <w:szCs w:val="22"/>
              </w:rPr>
              <w:t xml:space="preserve">Ф.И.О.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050FB" w:rsidRPr="007050FB" w:rsidRDefault="007050FB">
            <w:pPr>
              <w:snapToGrid w:val="0"/>
              <w:ind w:left="17"/>
              <w:jc w:val="center"/>
              <w:rPr>
                <w:rFonts w:eastAsia="NTTimes/Cyrillic Cyr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NTTimes/Cyrillic Cyr"/>
                <w:color w:val="00000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50FB" w:rsidRDefault="007050FB">
            <w:pPr>
              <w:snapToGrid w:val="0"/>
              <w:ind w:left="17"/>
              <w:jc w:val="center"/>
            </w:pPr>
            <w:r>
              <w:rPr>
                <w:rFonts w:eastAsia="NTTimes/Cyrillic Cyr"/>
                <w:color w:val="000000"/>
                <w:sz w:val="22"/>
                <w:szCs w:val="22"/>
              </w:rPr>
              <w:t>Телефон</w:t>
            </w:r>
          </w:p>
        </w:tc>
      </w:tr>
      <w:tr w:rsidR="007050FB" w:rsidTr="007050FB"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050FB" w:rsidRDefault="007050FB">
            <w:pPr>
              <w:snapToGrid w:val="0"/>
              <w:ind w:left="17"/>
              <w:rPr>
                <w:rFonts w:eastAsia="NTTimes/Cyrillic Cyr"/>
                <w:color w:val="000000"/>
                <w:sz w:val="22"/>
                <w:szCs w:val="22"/>
              </w:rPr>
            </w:pPr>
            <w:r>
              <w:rPr>
                <w:rFonts w:eastAsia="NTTimes/Cyrillic Cyr"/>
                <w:color w:val="000000"/>
                <w:sz w:val="22"/>
                <w:szCs w:val="22"/>
              </w:rPr>
              <w:t>Руководитель</w:t>
            </w:r>
          </w:p>
          <w:p w:rsidR="007050FB" w:rsidRDefault="007050FB">
            <w:pPr>
              <w:snapToGrid w:val="0"/>
              <w:ind w:left="17"/>
              <w:rPr>
                <w:rFonts w:eastAsia="NTTimes/Cyrillic Cyr"/>
                <w:color w:val="000000"/>
                <w:sz w:val="22"/>
                <w:szCs w:val="22"/>
              </w:rPr>
            </w:pP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050FB" w:rsidRDefault="007050FB">
            <w:pPr>
              <w:snapToGrid w:val="0"/>
              <w:ind w:left="17"/>
              <w:rPr>
                <w:rFonts w:eastAsia="NTTimes/Cyrillic Cyr"/>
                <w:color w:val="000000"/>
                <w:sz w:val="22"/>
                <w:szCs w:val="22"/>
              </w:rPr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050FB" w:rsidRDefault="007050FB">
            <w:pPr>
              <w:snapToGrid w:val="0"/>
              <w:ind w:left="17"/>
              <w:rPr>
                <w:rFonts w:eastAsia="NTTimes/Cyrillic Cyr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050FB" w:rsidRDefault="007050FB">
            <w:pPr>
              <w:snapToGrid w:val="0"/>
              <w:ind w:left="17"/>
              <w:rPr>
                <w:rFonts w:eastAsia="NTTimes/Cyrillic Cyr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50FB" w:rsidRDefault="007050FB">
            <w:pPr>
              <w:snapToGrid w:val="0"/>
              <w:ind w:left="17"/>
              <w:rPr>
                <w:rFonts w:eastAsia="NTTimes/Cyrillic Cyr"/>
                <w:color w:val="000000"/>
                <w:sz w:val="22"/>
                <w:szCs w:val="22"/>
              </w:rPr>
            </w:pPr>
          </w:p>
        </w:tc>
      </w:tr>
      <w:tr w:rsidR="007050FB" w:rsidTr="007050FB">
        <w:tc>
          <w:tcPr>
            <w:tcW w:w="24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050FB" w:rsidRDefault="007050FB" w:rsidP="005E4E2A">
            <w:pPr>
              <w:snapToGrid w:val="0"/>
              <w:ind w:left="17"/>
              <w:rPr>
                <w:rFonts w:eastAsia="NTTimes/Cyrillic Cyr"/>
                <w:color w:val="000000"/>
                <w:sz w:val="22"/>
                <w:szCs w:val="22"/>
              </w:rPr>
            </w:pPr>
            <w:r>
              <w:rPr>
                <w:rFonts w:eastAsia="NTTimes/Cyrillic Cyr"/>
                <w:color w:val="000000"/>
                <w:sz w:val="22"/>
                <w:szCs w:val="22"/>
              </w:rPr>
              <w:t>Сотрудник, ответственный за взаимодействие с СА</w:t>
            </w:r>
          </w:p>
        </w:tc>
        <w:tc>
          <w:tcPr>
            <w:tcW w:w="182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050FB" w:rsidRDefault="007050FB">
            <w:pPr>
              <w:snapToGrid w:val="0"/>
              <w:ind w:left="17"/>
              <w:rPr>
                <w:rFonts w:eastAsia="NTTimes/Cyrillic Cyr"/>
                <w:color w:val="000000"/>
                <w:sz w:val="22"/>
                <w:szCs w:val="22"/>
              </w:rPr>
            </w:pPr>
          </w:p>
        </w:tc>
        <w:tc>
          <w:tcPr>
            <w:tcW w:w="185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050FB" w:rsidRDefault="007050FB">
            <w:pPr>
              <w:snapToGrid w:val="0"/>
              <w:ind w:left="17"/>
              <w:rPr>
                <w:rFonts w:eastAsia="NTTimes/Cyrillic Cyr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</w:tcPr>
          <w:p w:rsidR="007050FB" w:rsidRDefault="007050FB">
            <w:pPr>
              <w:snapToGrid w:val="0"/>
              <w:ind w:left="17"/>
              <w:rPr>
                <w:rFonts w:eastAsia="NTTimes/Cyrillic Cyr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50FB" w:rsidRDefault="007050FB">
            <w:pPr>
              <w:snapToGrid w:val="0"/>
              <w:ind w:left="17"/>
              <w:rPr>
                <w:rFonts w:eastAsia="NTTimes/Cyrillic Cyr"/>
                <w:color w:val="000000"/>
                <w:sz w:val="22"/>
                <w:szCs w:val="22"/>
              </w:rPr>
            </w:pPr>
          </w:p>
        </w:tc>
      </w:tr>
    </w:tbl>
    <w:p w:rsidR="00745B4E" w:rsidRDefault="00745B4E">
      <w:pPr>
        <w:ind w:left="17"/>
      </w:pPr>
    </w:p>
    <w:p w:rsidR="00745B4E" w:rsidRDefault="003F4403">
      <w:pPr>
        <w:ind w:left="17"/>
        <w:rPr>
          <w:rFonts w:eastAsia="NTTimes/Cyrillic Cyr"/>
          <w:b/>
          <w:bCs/>
          <w:color w:val="000000"/>
          <w:sz w:val="22"/>
          <w:szCs w:val="22"/>
        </w:rPr>
      </w:pPr>
      <w:r>
        <w:rPr>
          <w:rFonts w:eastAsia="NTTimes/Cyrillic Cyr"/>
          <w:b/>
          <w:bCs/>
          <w:color w:val="000000"/>
          <w:sz w:val="22"/>
          <w:szCs w:val="22"/>
        </w:rPr>
        <w:t>1</w:t>
      </w:r>
      <w:r w:rsidR="00886C24">
        <w:rPr>
          <w:rFonts w:eastAsia="NTTimes/Cyrillic Cyr"/>
          <w:b/>
          <w:bCs/>
          <w:color w:val="000000"/>
          <w:sz w:val="22"/>
          <w:szCs w:val="22"/>
        </w:rPr>
        <w:t>2</w:t>
      </w:r>
      <w:r w:rsidR="00745B4E">
        <w:rPr>
          <w:rFonts w:eastAsia="NTTimes/Cyrillic Cyr"/>
          <w:b/>
          <w:bCs/>
          <w:color w:val="000000"/>
          <w:sz w:val="22"/>
          <w:szCs w:val="22"/>
        </w:rPr>
        <w:t>.</w:t>
      </w:r>
      <w:r>
        <w:rPr>
          <w:rFonts w:eastAsia="NTTimes/Cyrillic Cyr"/>
          <w:b/>
          <w:bCs/>
          <w:color w:val="000000"/>
          <w:sz w:val="22"/>
          <w:szCs w:val="22"/>
        </w:rPr>
        <w:t xml:space="preserve"> У</w:t>
      </w:r>
      <w:r w:rsidR="007050FB">
        <w:rPr>
          <w:rFonts w:eastAsia="NTTimes/Cyrillic Cyr"/>
          <w:b/>
          <w:bCs/>
          <w:color w:val="000000"/>
          <w:sz w:val="22"/>
          <w:szCs w:val="22"/>
        </w:rPr>
        <w:t xml:space="preserve">кажите </w:t>
      </w:r>
      <w:r w:rsidR="00FA0288">
        <w:rPr>
          <w:rFonts w:eastAsia="NTTimes/Cyrillic Cyr"/>
          <w:b/>
          <w:bCs/>
          <w:color w:val="000000"/>
          <w:sz w:val="22"/>
          <w:szCs w:val="22"/>
        </w:rPr>
        <w:t>Ваш</w:t>
      </w:r>
      <w:r w:rsidR="00CB46A5">
        <w:rPr>
          <w:rFonts w:eastAsia="NTTimes/Cyrillic Cyr"/>
          <w:b/>
          <w:bCs/>
          <w:color w:val="000000"/>
          <w:sz w:val="22"/>
          <w:szCs w:val="22"/>
        </w:rPr>
        <w:t>е представительство в интернете:</w:t>
      </w:r>
      <w:r w:rsidR="00745B4E">
        <w:rPr>
          <w:rFonts w:eastAsia="NTTimes/Cyrillic Cyr"/>
          <w:b/>
          <w:bCs/>
          <w:color w:val="000000"/>
          <w:sz w:val="22"/>
          <w:szCs w:val="22"/>
        </w:rPr>
        <w:t xml:space="preserve"> </w:t>
      </w:r>
    </w:p>
    <w:p w:rsidR="00745B4E" w:rsidRDefault="00745B4E">
      <w:pPr>
        <w:ind w:left="17"/>
        <w:rPr>
          <w:rFonts w:eastAsia="NTTimes/Cyrillic Cyr"/>
          <w:b/>
          <w:bCs/>
          <w:color w:val="000000"/>
          <w:sz w:val="22"/>
          <w:szCs w:val="22"/>
        </w:rPr>
      </w:pPr>
    </w:p>
    <w:p w:rsidR="00745B4E" w:rsidRPr="00D05AA2" w:rsidRDefault="007050FB">
      <w:pPr>
        <w:ind w:left="17" w:firstLine="241"/>
        <w:rPr>
          <w:rFonts w:eastAsia="NTTimes/Cyrillic Cyr"/>
          <w:color w:val="000000"/>
          <w:sz w:val="22"/>
          <w:szCs w:val="22"/>
          <w:lang w:val="en-US"/>
        </w:rPr>
      </w:pPr>
      <w:r>
        <w:rPr>
          <w:rFonts w:eastAsia="NTTimes/Cyrillic Cyr"/>
          <w:color w:val="000000"/>
          <w:sz w:val="22"/>
          <w:szCs w:val="22"/>
          <w:lang w:val="en-US"/>
        </w:rPr>
        <w:t>www</w:t>
      </w:r>
      <w:r w:rsidR="00745B4E" w:rsidRPr="00D05AA2">
        <w:rPr>
          <w:rFonts w:eastAsia="NTTimes/Cyrillic Cyr"/>
          <w:color w:val="000000"/>
          <w:sz w:val="22"/>
          <w:szCs w:val="22"/>
          <w:lang w:val="en-US"/>
        </w:rPr>
        <w:t>:</w:t>
      </w:r>
      <w:r w:rsidR="00D05AA2">
        <w:rPr>
          <w:rFonts w:eastAsia="NTTimes/Cyrillic Cyr"/>
          <w:color w:val="000000"/>
          <w:sz w:val="22"/>
          <w:szCs w:val="22"/>
          <w:lang w:val="en-US"/>
        </w:rPr>
        <w:t xml:space="preserve"> {{website}}</w:t>
      </w:r>
    </w:p>
    <w:p w:rsidR="00745B4E" w:rsidRPr="00D05AA2" w:rsidRDefault="00C8365F">
      <w:pPr>
        <w:ind w:left="17" w:firstLine="241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social_media</w:t>
      </w:r>
      <w:proofErr w:type="spellEnd"/>
      <w:r>
        <w:rPr>
          <w:sz w:val="22"/>
          <w:szCs w:val="22"/>
          <w:lang w:val="en-US"/>
        </w:rPr>
        <w:t>}}</w:t>
      </w:r>
    </w:p>
    <w:p w:rsidR="00745B4E" w:rsidRPr="00D05AA2" w:rsidRDefault="003F4403">
      <w:pPr>
        <w:ind w:left="17" w:firstLine="241"/>
        <w:rPr>
          <w:sz w:val="22"/>
          <w:szCs w:val="22"/>
          <w:lang w:val="en-US"/>
        </w:rPr>
      </w:pPr>
      <w:r w:rsidRPr="00D05AA2">
        <w:rPr>
          <w:rFonts w:eastAsia="NTTimes/Cyrillic Cyr"/>
          <w:b/>
          <w:bCs/>
          <w:color w:val="000000"/>
          <w:sz w:val="22"/>
          <w:szCs w:val="22"/>
          <w:lang w:val="en-US"/>
        </w:rPr>
        <w:t>1</w:t>
      </w:r>
      <w:r w:rsidR="00886C24" w:rsidRPr="00D05AA2">
        <w:rPr>
          <w:rFonts w:eastAsia="NTTimes/Cyrillic Cyr"/>
          <w:b/>
          <w:bCs/>
          <w:color w:val="000000"/>
          <w:sz w:val="22"/>
          <w:szCs w:val="22"/>
          <w:lang w:val="en-US"/>
        </w:rPr>
        <w:t>3</w:t>
      </w:r>
      <w:r w:rsidRPr="00D05AA2">
        <w:rPr>
          <w:rFonts w:eastAsia="NTTimes/Cyrillic Cyr"/>
          <w:b/>
          <w:bCs/>
          <w:color w:val="000000"/>
          <w:sz w:val="22"/>
          <w:szCs w:val="22"/>
          <w:lang w:val="en-US"/>
        </w:rPr>
        <w:t>.</w:t>
      </w:r>
      <w:r w:rsidR="00ED20A4" w:rsidRPr="00D05AA2">
        <w:rPr>
          <w:rFonts w:eastAsia="NTTimes/Cyrillic Cyr"/>
          <w:b/>
          <w:bCs/>
          <w:color w:val="000000"/>
          <w:sz w:val="22"/>
          <w:szCs w:val="22"/>
          <w:lang w:val="en-US"/>
        </w:rPr>
        <w:t xml:space="preserve"> *</w:t>
      </w:r>
      <w:r w:rsidRPr="00D05AA2">
        <w:rPr>
          <w:rFonts w:eastAsia="NTTimes/Cyrillic Cyr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eastAsia="NTTimes/Cyrillic Cyr"/>
          <w:b/>
          <w:bCs/>
          <w:color w:val="000000"/>
          <w:sz w:val="22"/>
          <w:szCs w:val="22"/>
        </w:rPr>
        <w:t>Укажите</w:t>
      </w:r>
      <w:r w:rsidRPr="00D05AA2">
        <w:rPr>
          <w:rFonts w:eastAsia="NTTimes/Cyrillic Cyr"/>
          <w:b/>
          <w:bCs/>
          <w:color w:val="000000"/>
          <w:sz w:val="22"/>
          <w:szCs w:val="22"/>
          <w:lang w:val="en-US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39"/>
        <w:gridCol w:w="1739"/>
        <w:gridCol w:w="1739"/>
        <w:gridCol w:w="1739"/>
        <w:gridCol w:w="870"/>
        <w:gridCol w:w="869"/>
        <w:gridCol w:w="1764"/>
      </w:tblGrid>
      <w:tr w:rsidR="00745B4E">
        <w:tc>
          <w:tcPr>
            <w:tcW w:w="521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45B4E" w:rsidRPr="00CB46A5" w:rsidRDefault="00745B4E">
            <w:pPr>
              <w:pStyle w:val="ab"/>
              <w:jc w:val="center"/>
              <w:rPr>
                <w:sz w:val="22"/>
                <w:szCs w:val="22"/>
              </w:rPr>
            </w:pPr>
            <w:r w:rsidRPr="00CB46A5">
              <w:rPr>
                <w:sz w:val="22"/>
                <w:szCs w:val="22"/>
              </w:rPr>
              <w:t>Дата рождения руководителя</w:t>
            </w:r>
          </w:p>
        </w:tc>
        <w:tc>
          <w:tcPr>
            <w:tcW w:w="524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45B4E" w:rsidRPr="00CB46A5" w:rsidRDefault="00745B4E">
            <w:pPr>
              <w:pStyle w:val="ab"/>
              <w:jc w:val="center"/>
            </w:pPr>
            <w:r w:rsidRPr="00CB46A5">
              <w:rPr>
                <w:sz w:val="22"/>
                <w:szCs w:val="22"/>
              </w:rPr>
              <w:t>Ближайшая юбилейная дата организации</w:t>
            </w:r>
          </w:p>
        </w:tc>
      </w:tr>
      <w:tr w:rsidR="00745B4E">
        <w:tc>
          <w:tcPr>
            <w:tcW w:w="17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45B4E" w:rsidRPr="00CB46A5" w:rsidRDefault="00745B4E">
            <w:pPr>
              <w:pStyle w:val="ab"/>
              <w:jc w:val="center"/>
              <w:rPr>
                <w:sz w:val="22"/>
                <w:szCs w:val="22"/>
              </w:rPr>
            </w:pPr>
            <w:r w:rsidRPr="00CB46A5">
              <w:rPr>
                <w:sz w:val="22"/>
                <w:szCs w:val="22"/>
              </w:rPr>
              <w:t>Дата</w:t>
            </w:r>
          </w:p>
        </w:tc>
        <w:tc>
          <w:tcPr>
            <w:tcW w:w="17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45B4E" w:rsidRPr="00CB46A5" w:rsidRDefault="00745B4E">
            <w:pPr>
              <w:pStyle w:val="ab"/>
              <w:jc w:val="center"/>
              <w:rPr>
                <w:sz w:val="22"/>
                <w:szCs w:val="22"/>
              </w:rPr>
            </w:pPr>
            <w:r w:rsidRPr="00CB46A5">
              <w:rPr>
                <w:sz w:val="22"/>
                <w:szCs w:val="22"/>
              </w:rPr>
              <w:t>Месяц</w:t>
            </w:r>
          </w:p>
        </w:tc>
        <w:tc>
          <w:tcPr>
            <w:tcW w:w="17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45B4E" w:rsidRPr="00CB46A5" w:rsidRDefault="00745B4E">
            <w:pPr>
              <w:pStyle w:val="ab"/>
              <w:jc w:val="center"/>
              <w:rPr>
                <w:sz w:val="22"/>
                <w:szCs w:val="22"/>
              </w:rPr>
            </w:pPr>
            <w:r w:rsidRPr="00CB46A5">
              <w:rPr>
                <w:sz w:val="22"/>
                <w:szCs w:val="22"/>
              </w:rPr>
              <w:t>Год</w:t>
            </w:r>
          </w:p>
        </w:tc>
        <w:tc>
          <w:tcPr>
            <w:tcW w:w="17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45B4E" w:rsidRPr="00CB46A5" w:rsidRDefault="00745B4E">
            <w:pPr>
              <w:pStyle w:val="ab"/>
              <w:jc w:val="center"/>
              <w:rPr>
                <w:sz w:val="22"/>
                <w:szCs w:val="22"/>
              </w:rPr>
            </w:pPr>
            <w:r w:rsidRPr="00CB46A5">
              <w:rPr>
                <w:sz w:val="22"/>
                <w:szCs w:val="22"/>
              </w:rPr>
              <w:t>Дата</w:t>
            </w: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45B4E" w:rsidRPr="00CB46A5" w:rsidRDefault="00745B4E">
            <w:pPr>
              <w:pStyle w:val="ab"/>
              <w:jc w:val="center"/>
              <w:rPr>
                <w:sz w:val="22"/>
                <w:szCs w:val="22"/>
              </w:rPr>
            </w:pPr>
            <w:r w:rsidRPr="00CB46A5">
              <w:rPr>
                <w:sz w:val="22"/>
                <w:szCs w:val="22"/>
              </w:rPr>
              <w:t>Месяц</w:t>
            </w:r>
          </w:p>
        </w:tc>
        <w:tc>
          <w:tcPr>
            <w:tcW w:w="8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45B4E" w:rsidRPr="00CB46A5" w:rsidRDefault="00745B4E">
            <w:pPr>
              <w:pStyle w:val="ab"/>
              <w:jc w:val="center"/>
              <w:rPr>
                <w:sz w:val="22"/>
                <w:szCs w:val="22"/>
              </w:rPr>
            </w:pPr>
            <w:r w:rsidRPr="00CB46A5">
              <w:rPr>
                <w:sz w:val="22"/>
                <w:szCs w:val="22"/>
              </w:rPr>
              <w:t>Год</w:t>
            </w:r>
          </w:p>
        </w:tc>
        <w:tc>
          <w:tcPr>
            <w:tcW w:w="17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45B4E" w:rsidRPr="00CB46A5" w:rsidRDefault="00745B4E">
            <w:pPr>
              <w:pStyle w:val="ab"/>
              <w:jc w:val="center"/>
            </w:pPr>
            <w:r w:rsidRPr="00CB46A5">
              <w:rPr>
                <w:sz w:val="22"/>
                <w:szCs w:val="22"/>
              </w:rPr>
              <w:t>Сколько лет</w:t>
            </w:r>
          </w:p>
        </w:tc>
      </w:tr>
      <w:tr w:rsidR="00745B4E">
        <w:tc>
          <w:tcPr>
            <w:tcW w:w="17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45B4E" w:rsidRDefault="00745B4E">
            <w:pPr>
              <w:pStyle w:val="ab"/>
              <w:snapToGrid w:val="0"/>
            </w:pPr>
          </w:p>
        </w:tc>
        <w:tc>
          <w:tcPr>
            <w:tcW w:w="17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45B4E" w:rsidRDefault="00745B4E">
            <w:pPr>
              <w:pStyle w:val="ab"/>
              <w:snapToGrid w:val="0"/>
            </w:pPr>
          </w:p>
        </w:tc>
        <w:tc>
          <w:tcPr>
            <w:tcW w:w="17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45B4E" w:rsidRDefault="00745B4E">
            <w:pPr>
              <w:pStyle w:val="ab"/>
              <w:snapToGrid w:val="0"/>
            </w:pPr>
          </w:p>
        </w:tc>
        <w:tc>
          <w:tcPr>
            <w:tcW w:w="17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45B4E" w:rsidRDefault="00745B4E">
            <w:pPr>
              <w:pStyle w:val="ab"/>
              <w:snapToGrid w:val="0"/>
            </w:pP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45B4E" w:rsidRDefault="00745B4E">
            <w:pPr>
              <w:pStyle w:val="ab"/>
              <w:snapToGrid w:val="0"/>
            </w:pPr>
          </w:p>
        </w:tc>
        <w:tc>
          <w:tcPr>
            <w:tcW w:w="8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45B4E" w:rsidRDefault="00745B4E">
            <w:pPr>
              <w:pStyle w:val="ab"/>
              <w:snapToGrid w:val="0"/>
            </w:pPr>
          </w:p>
        </w:tc>
        <w:tc>
          <w:tcPr>
            <w:tcW w:w="17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45B4E" w:rsidRDefault="00745B4E">
            <w:pPr>
              <w:pStyle w:val="ab"/>
              <w:snapToGrid w:val="0"/>
            </w:pPr>
          </w:p>
        </w:tc>
      </w:tr>
    </w:tbl>
    <w:p w:rsidR="00745B4E" w:rsidRDefault="00745B4E">
      <w:pPr>
        <w:ind w:left="17" w:firstLine="241"/>
      </w:pPr>
    </w:p>
    <w:p w:rsidR="00745B4E" w:rsidRDefault="00745B4E">
      <w:pPr>
        <w:ind w:left="17" w:firstLine="241"/>
        <w:rPr>
          <w:sz w:val="22"/>
          <w:szCs w:val="22"/>
        </w:rPr>
      </w:pPr>
    </w:p>
    <w:p w:rsidR="00745B4E" w:rsidRPr="00CB46A5" w:rsidRDefault="003F4403">
      <w:pPr>
        <w:ind w:left="17" w:right="207"/>
        <w:rPr>
          <w:color w:val="000000"/>
          <w:sz w:val="22"/>
          <w:szCs w:val="22"/>
        </w:rPr>
      </w:pPr>
      <w:r w:rsidRPr="00CB46A5">
        <w:rPr>
          <w:rFonts w:eastAsia="NTTimes/Cyrillic Cyr"/>
          <w:b/>
          <w:bCs/>
          <w:color w:val="000000"/>
          <w:sz w:val="22"/>
          <w:szCs w:val="22"/>
        </w:rPr>
        <w:t>1</w:t>
      </w:r>
      <w:r w:rsidR="00886C24">
        <w:rPr>
          <w:rFonts w:eastAsia="NTTimes/Cyrillic Cyr"/>
          <w:b/>
          <w:bCs/>
          <w:color w:val="000000"/>
          <w:sz w:val="22"/>
          <w:szCs w:val="22"/>
        </w:rPr>
        <w:t>4</w:t>
      </w:r>
      <w:r w:rsidR="00745B4E" w:rsidRPr="00CB46A5">
        <w:rPr>
          <w:rFonts w:eastAsia="NTTimes/Cyrillic Cyr"/>
          <w:b/>
          <w:bCs/>
          <w:color w:val="000000"/>
          <w:sz w:val="22"/>
          <w:szCs w:val="22"/>
        </w:rPr>
        <w:t>.</w:t>
      </w:r>
      <w:r w:rsidR="00ED20A4">
        <w:rPr>
          <w:rFonts w:eastAsia="NTTimes/Cyrillic Cyr"/>
          <w:b/>
          <w:bCs/>
          <w:color w:val="000000"/>
          <w:sz w:val="22"/>
          <w:szCs w:val="22"/>
        </w:rPr>
        <w:t>*</w:t>
      </w:r>
      <w:r w:rsidR="00745B4E" w:rsidRPr="00CB46A5">
        <w:rPr>
          <w:rFonts w:eastAsia="NTTimes/Cyrillic Cyr"/>
          <w:b/>
          <w:bCs/>
          <w:color w:val="000000"/>
          <w:sz w:val="22"/>
          <w:szCs w:val="22"/>
        </w:rPr>
        <w:t xml:space="preserve"> Достижения организации и руководителя (награды, грамоты и звания) </w:t>
      </w:r>
      <w:r w:rsidR="007050FB" w:rsidRPr="00CB46A5">
        <w:rPr>
          <w:rFonts w:eastAsia="NTTimes/Cyrillic Cyr"/>
          <w:b/>
          <w:bCs/>
          <w:color w:val="000000"/>
          <w:sz w:val="22"/>
          <w:szCs w:val="22"/>
        </w:rPr>
        <w:t>(например, сертификация производителей, призы в отраслевых соревнованиях</w:t>
      </w:r>
      <w:r w:rsidRPr="00CB46A5">
        <w:rPr>
          <w:rFonts w:eastAsia="NTTimes/Cyrillic Cyr"/>
          <w:b/>
          <w:bCs/>
          <w:color w:val="000000"/>
          <w:sz w:val="22"/>
          <w:szCs w:val="22"/>
        </w:rPr>
        <w:t>)</w:t>
      </w:r>
    </w:p>
    <w:p w:rsidR="00745B4E" w:rsidRPr="00CB46A5" w:rsidRDefault="00745B4E">
      <w:pPr>
        <w:pStyle w:val="210"/>
        <w:tabs>
          <w:tab w:val="clear" w:pos="360"/>
          <w:tab w:val="clear" w:pos="1168"/>
        </w:tabs>
        <w:ind w:left="17" w:right="207"/>
        <w:jc w:val="left"/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</w:pPr>
      <w:r w:rsidRPr="00CB46A5"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____________________________________________________________________________________________</w:t>
      </w:r>
    </w:p>
    <w:p w:rsidR="00745B4E" w:rsidRDefault="00745B4E">
      <w:pPr>
        <w:pStyle w:val="210"/>
        <w:tabs>
          <w:tab w:val="clear" w:pos="360"/>
          <w:tab w:val="clear" w:pos="1168"/>
        </w:tabs>
        <w:ind w:left="17" w:right="207"/>
        <w:jc w:val="left"/>
        <w:rPr>
          <w:rFonts w:ascii="Times New Roman" w:eastAsia="Times New Roman" w:hAnsi="Times New Roman" w:cs="Times New Roman"/>
          <w:b w:val="0"/>
          <w:bCs w:val="0"/>
          <w:color w:val="000000"/>
          <w:sz w:val="22"/>
          <w:szCs w:val="22"/>
        </w:rPr>
      </w:pPr>
      <w:r w:rsidRPr="00CB46A5"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___________________________________________________________</w:t>
      </w:r>
      <w:r w:rsidR="00B06F71" w:rsidRPr="00CB46A5"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_______________________________</w:t>
      </w:r>
      <w:r w:rsidRPr="00CB46A5"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__</w:t>
      </w:r>
      <w:r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</w:t>
      </w:r>
    </w:p>
    <w:p w:rsidR="00745B4E" w:rsidRDefault="00745B4E">
      <w:pPr>
        <w:ind w:left="17"/>
        <w:rPr>
          <w:rFonts w:eastAsia="NTTimes/Cyrillic Cyr"/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eastAsia="NTTimes/Cyrillic Cyr"/>
          <w:color w:val="000000"/>
          <w:sz w:val="22"/>
          <w:szCs w:val="22"/>
        </w:rPr>
        <w:tab/>
      </w:r>
      <w:r>
        <w:rPr>
          <w:rFonts w:eastAsia="NTTimes/Cyrillic Cyr"/>
          <w:color w:val="000000"/>
          <w:sz w:val="22"/>
          <w:szCs w:val="22"/>
        </w:rPr>
        <w:tab/>
      </w:r>
    </w:p>
    <w:p w:rsidR="00745B4E" w:rsidRDefault="00745B4E">
      <w:pPr>
        <w:ind w:left="17"/>
        <w:rPr>
          <w:color w:val="000000"/>
          <w:sz w:val="22"/>
          <w:szCs w:val="22"/>
        </w:rPr>
      </w:pPr>
      <w:r>
        <w:rPr>
          <w:rFonts w:eastAsia="NTTimes/Cyrillic Cyr"/>
          <w:b/>
          <w:bCs/>
          <w:color w:val="000000"/>
          <w:sz w:val="22"/>
          <w:szCs w:val="22"/>
        </w:rPr>
        <w:t>1</w:t>
      </w:r>
      <w:r w:rsidR="00886C24">
        <w:rPr>
          <w:rFonts w:eastAsia="NTTimes/Cyrillic Cyr"/>
          <w:b/>
          <w:bCs/>
          <w:color w:val="000000"/>
          <w:sz w:val="22"/>
          <w:szCs w:val="22"/>
        </w:rPr>
        <w:t>5</w:t>
      </w:r>
      <w:r>
        <w:rPr>
          <w:rFonts w:eastAsia="NTTimes/Cyrillic Cyr"/>
          <w:b/>
          <w:bCs/>
          <w:color w:val="000000"/>
          <w:sz w:val="22"/>
          <w:szCs w:val="22"/>
        </w:rPr>
        <w:t>. В каких услугах Вы заинтересованы</w:t>
      </w:r>
      <w:r>
        <w:rPr>
          <w:rFonts w:eastAsia="NTTimes/Cyrillic"/>
          <w:b/>
          <w:bCs/>
          <w:color w:val="000000"/>
          <w:sz w:val="22"/>
          <w:szCs w:val="22"/>
        </w:rPr>
        <w:t>:</w:t>
      </w:r>
    </w:p>
    <w:p w:rsidR="00745B4E" w:rsidRDefault="00745B4E">
      <w:pPr>
        <w:ind w:left="17"/>
        <w:rPr>
          <w:rFonts w:eastAsia="NTTimes/Cyrillic Cyr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</w:p>
    <w:p w:rsidR="00C5511A" w:rsidRPr="00D05AA2" w:rsidRDefault="00D05AA2" w:rsidP="00C5511A">
      <w:pPr>
        <w:spacing w:line="360" w:lineRule="auto"/>
        <w:ind w:left="17"/>
        <w:jc w:val="both"/>
        <w:rPr>
          <w:rFonts w:eastAsia="NTTimes/Cyrillic"/>
          <w:color w:val="000000"/>
          <w:sz w:val="22"/>
          <w:szCs w:val="22"/>
        </w:rPr>
      </w:pPr>
      <w:r w:rsidRPr="00D05AA2">
        <w:rPr>
          <w:rFonts w:eastAsia="NTTimes/Cyrillic"/>
          <w:color w:val="000000"/>
          <w:sz w:val="22"/>
          <w:szCs w:val="22"/>
        </w:rPr>
        <w:t>{</w:t>
      </w:r>
      <w:r w:rsidRPr="00785E96">
        <w:rPr>
          <w:rFonts w:eastAsia="NTTimes/Cyrillic"/>
          <w:color w:val="000000"/>
          <w:sz w:val="22"/>
          <w:szCs w:val="22"/>
        </w:rPr>
        <w:t>{</w:t>
      </w:r>
      <w:r>
        <w:rPr>
          <w:rFonts w:eastAsia="NTTimes/Cyrillic"/>
          <w:color w:val="000000"/>
          <w:sz w:val="22"/>
          <w:szCs w:val="22"/>
          <w:lang w:val="en-US"/>
        </w:rPr>
        <w:t>interested</w:t>
      </w:r>
      <w:r w:rsidRPr="00785E96">
        <w:rPr>
          <w:rFonts w:eastAsia="NTTimes/Cyrillic"/>
          <w:color w:val="000000"/>
          <w:sz w:val="22"/>
          <w:szCs w:val="22"/>
        </w:rPr>
        <w:t>_</w:t>
      </w:r>
      <w:r>
        <w:rPr>
          <w:rFonts w:eastAsia="NTTimes/Cyrillic"/>
          <w:color w:val="000000"/>
          <w:sz w:val="22"/>
          <w:szCs w:val="22"/>
          <w:lang w:val="en-US"/>
        </w:rPr>
        <w:t>services</w:t>
      </w:r>
      <w:r w:rsidRPr="00785E96">
        <w:rPr>
          <w:rFonts w:eastAsia="NTTimes/Cyrillic"/>
          <w:color w:val="000000"/>
          <w:sz w:val="22"/>
          <w:szCs w:val="22"/>
        </w:rPr>
        <w:t>}</w:t>
      </w:r>
      <w:r w:rsidRPr="00D05AA2">
        <w:rPr>
          <w:rFonts w:eastAsia="NTTimes/Cyrillic"/>
          <w:color w:val="000000"/>
          <w:sz w:val="22"/>
          <w:szCs w:val="22"/>
        </w:rPr>
        <w:t>}</w:t>
      </w:r>
    </w:p>
    <w:p w:rsidR="00C5511A" w:rsidRDefault="00886C24" w:rsidP="00C5511A">
      <w:pPr>
        <w:ind w:left="17"/>
        <w:rPr>
          <w:rFonts w:eastAsia="NTTimes/Cyrillic Cyr"/>
          <w:b/>
          <w:bCs/>
          <w:sz w:val="22"/>
          <w:szCs w:val="22"/>
        </w:rPr>
      </w:pPr>
      <w:r>
        <w:rPr>
          <w:rFonts w:eastAsia="NTTimes/Cyrillic Cyr"/>
          <w:b/>
          <w:bCs/>
          <w:sz w:val="22"/>
          <w:szCs w:val="22"/>
        </w:rPr>
        <w:t>16</w:t>
      </w:r>
      <w:r w:rsidR="00C5511A" w:rsidRPr="00CB46A5">
        <w:rPr>
          <w:rFonts w:eastAsia="NTTimes/Cyrillic Cyr"/>
          <w:b/>
          <w:bCs/>
          <w:sz w:val="22"/>
          <w:szCs w:val="22"/>
        </w:rPr>
        <w:t>. Чем можете быть полезны (какую работу вести в Союзе</w:t>
      </w:r>
      <w:r w:rsidR="002E598D">
        <w:rPr>
          <w:rFonts w:eastAsia="NTTimes/Cyrillic Cyr"/>
          <w:b/>
          <w:bCs/>
          <w:sz w:val="22"/>
          <w:szCs w:val="22"/>
        </w:rPr>
        <w:t>, например, взаимодействие с органами власти, обучение персонала</w:t>
      </w:r>
      <w:r w:rsidR="00C5511A" w:rsidRPr="00CB46A5">
        <w:rPr>
          <w:rFonts w:eastAsia="NTTimes/Cyrillic Cyr"/>
          <w:b/>
          <w:bCs/>
          <w:sz w:val="22"/>
          <w:szCs w:val="22"/>
        </w:rPr>
        <w:t>)?</w:t>
      </w:r>
    </w:p>
    <w:p w:rsidR="00C5511A" w:rsidRPr="00785E96" w:rsidRDefault="00C3696A" w:rsidP="00C8365F">
      <w:pPr>
        <w:jc w:val="both"/>
        <w:rPr>
          <w:rFonts w:eastAsia="NTTimes/Cyrillic Cyr"/>
          <w:color w:val="FF0000"/>
          <w:sz w:val="22"/>
          <w:szCs w:val="22"/>
        </w:rPr>
      </w:pPr>
      <w:r w:rsidRPr="00785E96">
        <w:rPr>
          <w:rFonts w:eastAsia="NTTimes/Cyrillic Cyr"/>
          <w:b/>
          <w:bCs/>
          <w:sz w:val="22"/>
          <w:szCs w:val="22"/>
        </w:rPr>
        <w:t>{{</w:t>
      </w:r>
      <w:r>
        <w:rPr>
          <w:rFonts w:eastAsia="NTTimes/Cyrillic Cyr"/>
          <w:b/>
          <w:bCs/>
          <w:sz w:val="22"/>
          <w:szCs w:val="22"/>
          <w:lang w:val="en-US"/>
        </w:rPr>
        <w:t>can</w:t>
      </w:r>
      <w:r w:rsidRPr="00785E96">
        <w:rPr>
          <w:rFonts w:eastAsia="NTTimes/Cyrillic Cyr"/>
          <w:b/>
          <w:bCs/>
          <w:sz w:val="22"/>
          <w:szCs w:val="22"/>
        </w:rPr>
        <w:t>_</w:t>
      </w:r>
      <w:r>
        <w:rPr>
          <w:rFonts w:eastAsia="NTTimes/Cyrillic Cyr"/>
          <w:b/>
          <w:bCs/>
          <w:sz w:val="22"/>
          <w:szCs w:val="22"/>
          <w:lang w:val="en-US"/>
        </w:rPr>
        <w:t>help</w:t>
      </w:r>
      <w:r w:rsidRPr="00785E96">
        <w:rPr>
          <w:rFonts w:eastAsia="NTTimes/Cyrillic Cyr"/>
          <w:b/>
          <w:bCs/>
          <w:sz w:val="22"/>
          <w:szCs w:val="22"/>
        </w:rPr>
        <w:t>_</w:t>
      </w:r>
      <w:r>
        <w:rPr>
          <w:rFonts w:eastAsia="NTTimes/Cyrillic Cyr"/>
          <w:b/>
          <w:bCs/>
          <w:sz w:val="22"/>
          <w:szCs w:val="22"/>
          <w:lang w:val="en-US"/>
        </w:rPr>
        <w:t>with</w:t>
      </w:r>
      <w:r w:rsidRPr="00785E96">
        <w:rPr>
          <w:rFonts w:eastAsia="NTTimes/Cyrillic Cyr"/>
          <w:b/>
          <w:bCs/>
          <w:sz w:val="22"/>
          <w:szCs w:val="22"/>
        </w:rPr>
        <w:t>}}</w:t>
      </w:r>
      <w:r w:rsidR="00C5511A" w:rsidRPr="00C5511A">
        <w:rPr>
          <w:color w:val="FF0000"/>
          <w:sz w:val="22"/>
          <w:szCs w:val="22"/>
        </w:rPr>
        <w:t xml:space="preserve">  </w:t>
      </w:r>
    </w:p>
    <w:p w:rsidR="00C5511A" w:rsidRPr="00B8638A" w:rsidRDefault="00C5511A" w:rsidP="00C5511A">
      <w:pPr>
        <w:spacing w:line="360" w:lineRule="auto"/>
        <w:ind w:left="17"/>
        <w:jc w:val="both"/>
        <w:rPr>
          <w:color w:val="000000"/>
          <w:sz w:val="22"/>
          <w:szCs w:val="22"/>
        </w:rPr>
      </w:pPr>
    </w:p>
    <w:p w:rsidR="00745B4E" w:rsidRDefault="00745B4E">
      <w:pPr>
        <w:ind w:left="17"/>
        <w:rPr>
          <w:rFonts w:eastAsia="NTTimes/Cyrillic Cyr"/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                     </w:t>
      </w:r>
    </w:p>
    <w:p w:rsidR="00745B4E" w:rsidRDefault="00745B4E">
      <w:pPr>
        <w:ind w:left="17"/>
        <w:rPr>
          <w:rFonts w:eastAsia="NTTimes/Cyrillic"/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        </w:t>
      </w:r>
    </w:p>
    <w:p w:rsidR="00745B4E" w:rsidRPr="00CB46A5" w:rsidRDefault="00745B4E">
      <w:pPr>
        <w:ind w:left="17"/>
        <w:rPr>
          <w:rFonts w:eastAsia="NTTimes/Cyrillic Cyr"/>
          <w:sz w:val="22"/>
          <w:szCs w:val="22"/>
        </w:rPr>
      </w:pPr>
      <w:r w:rsidRPr="00CB46A5">
        <w:rPr>
          <w:rFonts w:eastAsia="NTTimes/Cyrillic"/>
          <w:b/>
          <w:bCs/>
          <w:sz w:val="22"/>
          <w:szCs w:val="22"/>
        </w:rPr>
        <w:t>1</w:t>
      </w:r>
      <w:r w:rsidR="00886C24">
        <w:rPr>
          <w:rFonts w:eastAsia="NTTimes/Cyrillic"/>
          <w:b/>
          <w:bCs/>
          <w:sz w:val="22"/>
          <w:szCs w:val="22"/>
        </w:rPr>
        <w:t>7</w:t>
      </w:r>
      <w:r w:rsidRPr="00CB46A5">
        <w:rPr>
          <w:rFonts w:eastAsia="NTTimes/Cyrillic"/>
          <w:b/>
          <w:bCs/>
          <w:sz w:val="22"/>
          <w:szCs w:val="22"/>
        </w:rPr>
        <w:t>.</w:t>
      </w:r>
      <w:r w:rsidR="00ED20A4">
        <w:rPr>
          <w:rFonts w:eastAsia="NTTimes/Cyrillic"/>
          <w:b/>
          <w:bCs/>
          <w:sz w:val="22"/>
          <w:szCs w:val="22"/>
        </w:rPr>
        <w:t>*</w:t>
      </w:r>
      <w:r w:rsidRPr="00CB46A5">
        <w:rPr>
          <w:rFonts w:eastAsia="NTTimes/Cyrillic Cyr"/>
          <w:b/>
          <w:bCs/>
          <w:sz w:val="22"/>
          <w:szCs w:val="22"/>
        </w:rPr>
        <w:t xml:space="preserve"> Кого бы Вы рекомендовали в качестве добросовестного партнера для сотрудничества с </w:t>
      </w:r>
      <w:r w:rsidR="00FA0288" w:rsidRPr="00CB46A5">
        <w:rPr>
          <w:rFonts w:eastAsia="NTTimes/Cyrillic Cyr"/>
          <w:b/>
          <w:bCs/>
          <w:sz w:val="22"/>
          <w:szCs w:val="22"/>
        </w:rPr>
        <w:t>СОЮЗОМ АВТОСЕРВИСОВ</w:t>
      </w:r>
      <w:r w:rsidRPr="00CB46A5">
        <w:rPr>
          <w:rFonts w:eastAsia="NTTimes/Cyrillic Cyr"/>
          <w:b/>
          <w:bCs/>
          <w:sz w:val="22"/>
          <w:szCs w:val="22"/>
        </w:rPr>
        <w:t>.</w:t>
      </w:r>
    </w:p>
    <w:p w:rsidR="00745B4E" w:rsidRDefault="00745B4E">
      <w:pPr>
        <w:ind w:left="17"/>
        <w:rPr>
          <w:rFonts w:eastAsia="NTTimes/Cyrillic Cyr"/>
          <w:sz w:val="22"/>
          <w:szCs w:val="22"/>
        </w:rPr>
      </w:pPr>
      <w:r>
        <w:rPr>
          <w:rFonts w:eastAsia="NTTimes/Cyrillic Cyr"/>
          <w:color w:val="000000"/>
          <w:sz w:val="22"/>
          <w:szCs w:val="22"/>
        </w:rPr>
        <w:t>(укажите организацию, Ф.И.О., должность и контактный телефон)</w:t>
      </w:r>
    </w:p>
    <w:p w:rsidR="00745B4E" w:rsidRDefault="00745B4E">
      <w:pPr>
        <w:ind w:left="17"/>
        <w:rPr>
          <w:rFonts w:eastAsia="NTTimes/Cyrillic Cyr"/>
          <w:sz w:val="22"/>
          <w:szCs w:val="22"/>
        </w:rPr>
      </w:pPr>
    </w:p>
    <w:p w:rsidR="00745B4E" w:rsidRPr="00785E96" w:rsidRDefault="00C3696A">
      <w:pPr>
        <w:jc w:val="center"/>
        <w:rPr>
          <w:rFonts w:eastAsia="NTTimes/Cyrillic Cyr"/>
          <w:b/>
          <w:bCs/>
          <w:sz w:val="22"/>
          <w:szCs w:val="22"/>
        </w:rPr>
      </w:pPr>
      <w:r w:rsidRPr="00785E96">
        <w:rPr>
          <w:rFonts w:eastAsia="NTTimes/Cyrillic Cyr"/>
          <w:b/>
          <w:bCs/>
          <w:sz w:val="22"/>
          <w:szCs w:val="22"/>
        </w:rPr>
        <w:t>{</w:t>
      </w:r>
      <w:r w:rsidR="00C8365F" w:rsidRPr="00785E96">
        <w:rPr>
          <w:rFonts w:eastAsia="NTTimes/Cyrillic Cyr"/>
          <w:b/>
          <w:bCs/>
          <w:sz w:val="22"/>
          <w:szCs w:val="22"/>
        </w:rPr>
        <w:t>{</w:t>
      </w:r>
      <w:r w:rsidR="00C8365F">
        <w:rPr>
          <w:rFonts w:eastAsia="NTTimes/Cyrillic Cyr"/>
          <w:b/>
          <w:bCs/>
          <w:sz w:val="22"/>
          <w:szCs w:val="22"/>
          <w:lang w:val="en-US"/>
        </w:rPr>
        <w:t>recommended</w:t>
      </w:r>
      <w:r w:rsidR="00C8365F" w:rsidRPr="00785E96">
        <w:rPr>
          <w:rFonts w:eastAsia="NTTimes/Cyrillic Cyr"/>
          <w:b/>
          <w:bCs/>
          <w:sz w:val="22"/>
          <w:szCs w:val="22"/>
        </w:rPr>
        <w:t>_</w:t>
      </w:r>
      <w:r w:rsidR="00C8365F">
        <w:rPr>
          <w:rFonts w:eastAsia="NTTimes/Cyrillic Cyr"/>
          <w:b/>
          <w:bCs/>
          <w:sz w:val="22"/>
          <w:szCs w:val="22"/>
          <w:lang w:val="en-US"/>
        </w:rPr>
        <w:t>partners</w:t>
      </w:r>
      <w:r w:rsidRPr="00785E96">
        <w:rPr>
          <w:rFonts w:eastAsia="NTTimes/Cyrillic Cyr"/>
          <w:b/>
          <w:bCs/>
          <w:sz w:val="22"/>
          <w:szCs w:val="22"/>
        </w:rPr>
        <w:t>}}</w:t>
      </w:r>
    </w:p>
    <w:p w:rsidR="00745B4E" w:rsidRDefault="00745B4E">
      <w:pPr>
        <w:jc w:val="center"/>
        <w:rPr>
          <w:rFonts w:eastAsia="NTTimes/Cyrillic Cyr"/>
          <w:b/>
          <w:bCs/>
          <w:sz w:val="22"/>
          <w:szCs w:val="22"/>
        </w:rPr>
      </w:pPr>
    </w:p>
    <w:p w:rsidR="00745B4E" w:rsidRDefault="00745B4E">
      <w:pPr>
        <w:jc w:val="center"/>
        <w:rPr>
          <w:rFonts w:eastAsia="NTTimes/Cyrillic Cyr"/>
          <w:b/>
          <w:bCs/>
          <w:sz w:val="22"/>
          <w:szCs w:val="22"/>
        </w:rPr>
      </w:pPr>
      <w:r>
        <w:rPr>
          <w:rFonts w:eastAsia="NTTimes/Cyrillic Cyr"/>
          <w:b/>
          <w:bCs/>
          <w:sz w:val="22"/>
          <w:szCs w:val="22"/>
        </w:rPr>
        <w:t xml:space="preserve">Согласие </w:t>
      </w:r>
    </w:p>
    <w:p w:rsidR="00745B4E" w:rsidRDefault="00745B4E">
      <w:pPr>
        <w:jc w:val="center"/>
        <w:rPr>
          <w:rFonts w:eastAsia="NTTimes/Cyrillic Cyr"/>
          <w:sz w:val="22"/>
          <w:szCs w:val="22"/>
        </w:rPr>
      </w:pPr>
      <w:r>
        <w:rPr>
          <w:rFonts w:eastAsia="NTTimes/Cyrillic Cyr"/>
          <w:b/>
          <w:bCs/>
          <w:sz w:val="22"/>
          <w:szCs w:val="22"/>
        </w:rPr>
        <w:t>на дальнейшее оперирование данными регистрационной карточки:</w:t>
      </w:r>
    </w:p>
    <w:p w:rsidR="00745B4E" w:rsidRDefault="00745B4E">
      <w:pPr>
        <w:rPr>
          <w:rFonts w:eastAsia="NTTimes/Cyrillic Cyr"/>
          <w:sz w:val="22"/>
          <w:szCs w:val="22"/>
        </w:rPr>
      </w:pPr>
    </w:p>
    <w:p w:rsidR="00745B4E" w:rsidRPr="00B8638A" w:rsidRDefault="00745B4E" w:rsidP="00B8638A">
      <w:pPr>
        <w:widowControl/>
        <w:suppressAutoHyphens w:val="0"/>
        <w:autoSpaceDE/>
        <w:jc w:val="both"/>
        <w:rPr>
          <w:sz w:val="22"/>
          <w:szCs w:val="22"/>
          <w:lang w:bidi="ar-SA"/>
        </w:rPr>
      </w:pPr>
      <w:r w:rsidRPr="00B8638A">
        <w:rPr>
          <w:rFonts w:eastAsia="NTTimes/Cyrillic Cyr"/>
          <w:sz w:val="22"/>
          <w:szCs w:val="22"/>
        </w:rPr>
        <w:tab/>
        <w:t xml:space="preserve">На основании ст.139 п.1 Гражданского кодекса Российской </w:t>
      </w:r>
      <w:r w:rsidRPr="00B8638A">
        <w:rPr>
          <w:sz w:val="22"/>
          <w:szCs w:val="22"/>
        </w:rPr>
        <w:t>Ф</w:t>
      </w:r>
      <w:r w:rsidRPr="00B8638A">
        <w:rPr>
          <w:rFonts w:eastAsia="NTTimes/Cyrillic Cyr"/>
          <w:sz w:val="22"/>
          <w:szCs w:val="22"/>
        </w:rPr>
        <w:t xml:space="preserve">едерации и </w:t>
      </w:r>
      <w:r w:rsidR="00B8638A">
        <w:rPr>
          <w:color w:val="22272F"/>
          <w:sz w:val="22"/>
          <w:szCs w:val="22"/>
          <w:shd w:val="clear" w:color="auto" w:fill="FFFFFF"/>
          <w:lang w:bidi="ar-SA"/>
        </w:rPr>
        <w:t>статей 9, 11</w:t>
      </w:r>
      <w:r w:rsidR="00B8638A" w:rsidRPr="00B8638A">
        <w:rPr>
          <w:color w:val="22272F"/>
          <w:sz w:val="22"/>
          <w:szCs w:val="22"/>
          <w:shd w:val="clear" w:color="auto" w:fill="FFFFFF"/>
          <w:lang w:bidi="ar-SA"/>
        </w:rPr>
        <w:t xml:space="preserve"> Федерального закона от 27 июля 2006 г. N 152-ФЗ "О персональных данных" </w:t>
      </w:r>
      <w:r w:rsidR="00B8638A">
        <w:rPr>
          <w:color w:val="22272F"/>
          <w:sz w:val="22"/>
          <w:szCs w:val="22"/>
          <w:shd w:val="clear" w:color="auto" w:fill="FFFFFF"/>
          <w:lang w:bidi="ar-SA"/>
        </w:rPr>
        <w:t>д</w:t>
      </w:r>
      <w:r w:rsidR="00CB5CD7">
        <w:rPr>
          <w:color w:val="22272F"/>
          <w:sz w:val="22"/>
          <w:szCs w:val="22"/>
          <w:shd w:val="clear" w:color="auto" w:fill="FFFFFF"/>
          <w:lang w:bidi="ar-SA"/>
        </w:rPr>
        <w:t>а</w:t>
      </w:r>
      <w:r w:rsidR="00B8638A">
        <w:rPr>
          <w:color w:val="22272F"/>
          <w:sz w:val="22"/>
          <w:szCs w:val="22"/>
          <w:shd w:val="clear" w:color="auto" w:fill="FFFFFF"/>
          <w:lang w:bidi="ar-SA"/>
        </w:rPr>
        <w:t>ю свое согласие Союзу Автосервисов</w:t>
      </w:r>
      <w:r w:rsidR="00B8638A" w:rsidRPr="00B8638A">
        <w:rPr>
          <w:color w:val="22272F"/>
          <w:sz w:val="22"/>
          <w:szCs w:val="22"/>
          <w:shd w:val="clear" w:color="auto" w:fill="FFFFFF"/>
          <w:lang w:bidi="ar-SA"/>
        </w:rPr>
        <w:t xml:space="preserve"> </w:t>
      </w:r>
      <w:r w:rsidR="00B8638A">
        <w:rPr>
          <w:color w:val="22272F"/>
          <w:sz w:val="22"/>
          <w:szCs w:val="22"/>
          <w:shd w:val="clear" w:color="auto" w:fill="FFFFFF"/>
          <w:lang w:bidi="ar-SA"/>
        </w:rPr>
        <w:t>на обработку своих персональных данных</w:t>
      </w:r>
      <w:r w:rsidR="00B8638A" w:rsidRPr="00B8638A">
        <w:rPr>
          <w:color w:val="22272F"/>
          <w:sz w:val="22"/>
          <w:szCs w:val="22"/>
          <w:shd w:val="clear" w:color="auto" w:fill="FFFFFF"/>
          <w:lang w:bidi="ar-SA"/>
        </w:rPr>
        <w:t>, включая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данных, их проверку и передачу информации о степени их соответствия предоставленным биометрическим персональным данным гражданина Российской Федерации, с целью</w:t>
      </w:r>
      <w:r w:rsidR="00B8638A">
        <w:rPr>
          <w:sz w:val="22"/>
          <w:szCs w:val="22"/>
          <w:lang w:bidi="ar-SA"/>
        </w:rPr>
        <w:t xml:space="preserve"> </w:t>
      </w:r>
      <w:r w:rsidR="00B8638A">
        <w:rPr>
          <w:rFonts w:eastAsia="NTTimes/Cyrillic Cyr"/>
          <w:sz w:val="22"/>
          <w:szCs w:val="22"/>
        </w:rPr>
        <w:t>их</w:t>
      </w:r>
      <w:r w:rsidRPr="00B8638A">
        <w:rPr>
          <w:rFonts w:eastAsia="NTTimes/Cyrillic Cyr"/>
          <w:sz w:val="22"/>
          <w:szCs w:val="22"/>
        </w:rPr>
        <w:t xml:space="preserve"> размещение на информационном ресурсе </w:t>
      </w:r>
      <w:r w:rsidR="003F4403" w:rsidRPr="00B8638A">
        <w:rPr>
          <w:rFonts w:eastAsia="NTTimes/Cyrillic Cyr"/>
          <w:sz w:val="22"/>
          <w:szCs w:val="22"/>
        </w:rPr>
        <w:t xml:space="preserve">  </w:t>
      </w:r>
      <w:r w:rsidR="00FA0288" w:rsidRPr="00B8638A">
        <w:rPr>
          <w:rFonts w:eastAsia="NTTimes/Cyrillic Cyr"/>
          <w:sz w:val="22"/>
          <w:szCs w:val="22"/>
        </w:rPr>
        <w:t xml:space="preserve">Союза Автосервисов </w:t>
      </w:r>
      <w:r w:rsidR="003F4403" w:rsidRPr="00B8638A">
        <w:rPr>
          <w:rFonts w:eastAsia="NTTimes/Cyrillic Cyr"/>
          <w:sz w:val="22"/>
          <w:szCs w:val="22"/>
        </w:rPr>
        <w:t xml:space="preserve"> </w:t>
      </w:r>
      <w:r w:rsidRPr="00B8638A">
        <w:rPr>
          <w:rFonts w:eastAsia="NTTimes/Cyrillic Cyr"/>
          <w:sz w:val="22"/>
          <w:szCs w:val="22"/>
        </w:rPr>
        <w:t>о</w:t>
      </w:r>
    </w:p>
    <w:p w:rsidR="00745B4E" w:rsidRDefault="00745B4E">
      <w:pPr>
        <w:ind w:left="17"/>
        <w:rPr>
          <w:rFonts w:eastAsia="NTTimes/Cyrillic"/>
          <w:color w:val="000000"/>
          <w:sz w:val="22"/>
          <w:szCs w:val="22"/>
        </w:rPr>
      </w:pPr>
    </w:p>
    <w:p w:rsidR="00745B4E" w:rsidRDefault="00745B4E">
      <w:pPr>
        <w:pStyle w:val="211"/>
        <w:spacing w:line="0" w:lineRule="atLeast"/>
        <w:ind w:left="17" w:firstLine="0"/>
        <w:rPr>
          <w:rFonts w:eastAsia="NTTimes/Cyrillic"/>
          <w:b w:val="0"/>
          <w:bCs w:val="0"/>
          <w:color w:val="000000"/>
          <w:sz w:val="22"/>
          <w:szCs w:val="22"/>
        </w:rPr>
      </w:pPr>
      <w:r w:rsidRPr="00CB5CD7">
        <w:rPr>
          <w:rFonts w:eastAsia="NTTimes/Cyrillic Cyr"/>
          <w:b w:val="0"/>
          <w:bCs w:val="0"/>
          <w:i/>
          <w:iCs/>
          <w:color w:val="000000"/>
          <w:sz w:val="22"/>
          <w:szCs w:val="22"/>
        </w:rPr>
        <w:t xml:space="preserve">Примечание: После получения </w:t>
      </w:r>
      <w:r w:rsidRPr="00CB46A5">
        <w:rPr>
          <w:rFonts w:eastAsia="NTTimes/Cyrillic Cyr"/>
          <w:b w:val="0"/>
          <w:bCs w:val="0"/>
          <w:i/>
          <w:iCs/>
          <w:sz w:val="22"/>
          <w:szCs w:val="22"/>
        </w:rPr>
        <w:t xml:space="preserve">членского </w:t>
      </w:r>
      <w:r w:rsidR="00C5511A" w:rsidRPr="00CB46A5">
        <w:rPr>
          <w:rFonts w:eastAsia="NTTimes/Cyrillic Cyr"/>
          <w:b w:val="0"/>
          <w:bCs w:val="0"/>
          <w:i/>
          <w:iCs/>
          <w:sz w:val="22"/>
          <w:szCs w:val="22"/>
        </w:rPr>
        <w:t>сертификата</w:t>
      </w:r>
      <w:r w:rsidR="00C5511A">
        <w:rPr>
          <w:rFonts w:eastAsia="NTTimes/Cyrillic Cyr"/>
          <w:b w:val="0"/>
          <w:bCs w:val="0"/>
          <w:i/>
          <w:iCs/>
          <w:color w:val="FF0000"/>
          <w:sz w:val="22"/>
          <w:szCs w:val="22"/>
        </w:rPr>
        <w:t xml:space="preserve"> </w:t>
      </w:r>
      <w:r w:rsidRPr="00CB5CD7">
        <w:rPr>
          <w:rFonts w:eastAsia="NTTimes/Cyrillic Cyr"/>
          <w:b w:val="0"/>
          <w:bCs w:val="0"/>
          <w:i/>
          <w:iCs/>
          <w:color w:val="000000"/>
          <w:sz w:val="22"/>
          <w:szCs w:val="22"/>
        </w:rPr>
        <w:t xml:space="preserve">организация ежегодно в первом квартале </w:t>
      </w:r>
      <w:r w:rsidRPr="00CB5CD7">
        <w:rPr>
          <w:rFonts w:eastAsia="NTTimes/Cyrillic Cyr"/>
          <w:b w:val="0"/>
          <w:bCs w:val="0"/>
          <w:i/>
          <w:iCs/>
          <w:color w:val="000000"/>
          <w:sz w:val="22"/>
          <w:szCs w:val="22"/>
        </w:rPr>
        <w:lastRenderedPageBreak/>
        <w:t>подтверждает достоверность содержащейся в регистрационной карточке информации и вносит необходимые изменения.</w:t>
      </w:r>
    </w:p>
    <w:p w:rsidR="00745B4E" w:rsidRDefault="00745B4E">
      <w:pPr>
        <w:ind w:left="17"/>
        <w:jc w:val="both"/>
        <w:rPr>
          <w:rFonts w:eastAsia="NTTimes/Cyrillic"/>
          <w:color w:val="000000"/>
          <w:sz w:val="22"/>
          <w:szCs w:val="22"/>
        </w:rPr>
      </w:pPr>
    </w:p>
    <w:p w:rsidR="00C5511A" w:rsidRPr="003C084D" w:rsidRDefault="003C084D">
      <w:pPr>
        <w:ind w:left="17"/>
        <w:jc w:val="both"/>
        <w:rPr>
          <w:rFonts w:eastAsia="NTTimes/Cyrillic"/>
          <w:color w:val="FF0000"/>
          <w:sz w:val="24"/>
          <w:szCs w:val="24"/>
        </w:rPr>
      </w:pPr>
      <w:r w:rsidRPr="003C084D">
        <w:rPr>
          <w:rFonts w:eastAsia="NTTimes/Cyrillic"/>
          <w:color w:val="FF0000"/>
          <w:sz w:val="24"/>
          <w:szCs w:val="24"/>
        </w:rPr>
        <w:t xml:space="preserve">Поля, </w:t>
      </w:r>
      <w:r w:rsidR="00ED20A4">
        <w:rPr>
          <w:rFonts w:eastAsia="NTTimes/Cyrillic"/>
          <w:color w:val="FF0000"/>
          <w:sz w:val="24"/>
          <w:szCs w:val="24"/>
        </w:rPr>
        <w:t>отмеченные знаком * заполняются по желанию</w:t>
      </w:r>
      <w:r w:rsidRPr="003C084D">
        <w:rPr>
          <w:rFonts w:eastAsia="NTTimes/Cyrillic"/>
          <w:color w:val="FF0000"/>
          <w:sz w:val="24"/>
          <w:szCs w:val="24"/>
        </w:rPr>
        <w:t xml:space="preserve">. </w:t>
      </w:r>
    </w:p>
    <w:p w:rsidR="00745B4E" w:rsidRDefault="00745B4E">
      <w:pPr>
        <w:ind w:left="17"/>
        <w:jc w:val="both"/>
        <w:rPr>
          <w:rFonts w:eastAsia="NTTimes/Cyrillic"/>
          <w:color w:val="000000"/>
          <w:sz w:val="22"/>
          <w:szCs w:val="22"/>
        </w:rPr>
      </w:pPr>
    </w:p>
    <w:p w:rsidR="00745B4E" w:rsidRDefault="00745B4E">
      <w:pPr>
        <w:ind w:left="17"/>
        <w:jc w:val="both"/>
        <w:rPr>
          <w:rFonts w:eastAsia="NTTimes/Cyrillic"/>
          <w:color w:val="000000"/>
          <w:sz w:val="22"/>
          <w:szCs w:val="22"/>
        </w:rPr>
      </w:pPr>
    </w:p>
    <w:p w:rsidR="00745B4E" w:rsidRDefault="00745B4E">
      <w:pPr>
        <w:ind w:left="17"/>
        <w:jc w:val="both"/>
        <w:rPr>
          <w:rFonts w:eastAsia="NTTimes/Cyrillic"/>
          <w:color w:val="000000"/>
          <w:sz w:val="22"/>
          <w:szCs w:val="22"/>
        </w:rPr>
      </w:pPr>
    </w:p>
    <w:p w:rsidR="00745B4E" w:rsidRDefault="00745B4E">
      <w:pPr>
        <w:ind w:left="17"/>
        <w:rPr>
          <w:rFonts w:eastAsia="NTTimes/Cyrillic"/>
          <w:color w:val="000000"/>
          <w:sz w:val="22"/>
          <w:szCs w:val="22"/>
        </w:rPr>
      </w:pPr>
      <w:r>
        <w:rPr>
          <w:rFonts w:eastAsia="NTTimes/Cyrillic Cyr"/>
          <w:color w:val="000000"/>
          <w:sz w:val="22"/>
          <w:szCs w:val="22"/>
        </w:rPr>
        <w:t>ДОСТОВЕРНОСТЬ ИНФОРМАЦИИ ПОДТВЕРЖДАЮ:</w:t>
      </w:r>
    </w:p>
    <w:p w:rsidR="00745B4E" w:rsidRDefault="00745B4E">
      <w:pPr>
        <w:ind w:left="17"/>
        <w:rPr>
          <w:rFonts w:eastAsia="NTTimes/Cyrillic"/>
          <w:color w:val="000000"/>
          <w:sz w:val="22"/>
          <w:szCs w:val="22"/>
        </w:rPr>
      </w:pPr>
    </w:p>
    <w:p w:rsidR="00745B4E" w:rsidRPr="00025A38" w:rsidRDefault="00745B4E">
      <w:pPr>
        <w:ind w:left="17"/>
        <w:rPr>
          <w:rFonts w:eastAsia="NTTimes/Cyrillic"/>
          <w:sz w:val="22"/>
          <w:szCs w:val="22"/>
        </w:rPr>
      </w:pPr>
      <w:r>
        <w:rPr>
          <w:rFonts w:eastAsia="NTTimes/Cyrillic Cyr"/>
          <w:color w:val="000000"/>
          <w:sz w:val="22"/>
          <w:szCs w:val="22"/>
        </w:rPr>
        <w:t>Руководитель предприятия</w:t>
      </w:r>
      <w:r w:rsidR="00C5511A" w:rsidRPr="00CB46A5">
        <w:rPr>
          <w:rFonts w:eastAsia="NTTimes/Cyrillic Cyr"/>
          <w:sz w:val="22"/>
          <w:szCs w:val="22"/>
        </w:rPr>
        <w:t>/гражданин</w:t>
      </w:r>
      <w:r w:rsidRPr="00CB46A5">
        <w:rPr>
          <w:sz w:val="22"/>
          <w:szCs w:val="22"/>
        </w:rPr>
        <w:t xml:space="preserve"> </w:t>
      </w:r>
      <w:r w:rsidRPr="00CB46A5">
        <w:rPr>
          <w:rFonts w:eastAsia="NTTimes/Cyrillic Cyr"/>
          <w:sz w:val="22"/>
          <w:szCs w:val="22"/>
        </w:rPr>
        <w:t>__________________________(</w:t>
      </w:r>
      <w:r w:rsidR="00025A38" w:rsidRPr="00025A38">
        <w:rPr>
          <w:rFonts w:eastAsia="NTTimes/Cyrillic Cyr"/>
          <w:sz w:val="22"/>
          <w:szCs w:val="22"/>
        </w:rPr>
        <w:t>{{</w:t>
      </w:r>
      <w:r w:rsidR="00025A38">
        <w:rPr>
          <w:rFonts w:eastAsia="NTTimes/Cyrillic Cyr"/>
          <w:sz w:val="22"/>
          <w:szCs w:val="22"/>
          <w:lang w:val="en-US"/>
        </w:rPr>
        <w:t>full</w:t>
      </w:r>
      <w:r w:rsidR="00025A38" w:rsidRPr="00025A38">
        <w:rPr>
          <w:rFonts w:eastAsia="NTTimes/Cyrillic Cyr"/>
          <w:sz w:val="22"/>
          <w:szCs w:val="22"/>
        </w:rPr>
        <w:t>_</w:t>
      </w:r>
      <w:r w:rsidR="00025A38">
        <w:rPr>
          <w:rFonts w:eastAsia="NTTimes/Cyrillic Cyr"/>
          <w:sz w:val="22"/>
          <w:szCs w:val="22"/>
          <w:lang w:val="en-US"/>
        </w:rPr>
        <w:t>name</w:t>
      </w:r>
      <w:r w:rsidR="00025A38" w:rsidRPr="00025A38">
        <w:rPr>
          <w:rFonts w:eastAsia="NTTimes/Cyrillic Cyr"/>
          <w:sz w:val="22"/>
          <w:szCs w:val="22"/>
        </w:rPr>
        <w:t>}})</w:t>
      </w:r>
    </w:p>
    <w:p w:rsidR="00745B4E" w:rsidRPr="00CB46A5" w:rsidRDefault="00745B4E">
      <w:pPr>
        <w:ind w:left="17"/>
        <w:rPr>
          <w:rFonts w:eastAsia="NTTimes/Cyrillic"/>
          <w:sz w:val="22"/>
          <w:szCs w:val="22"/>
        </w:rPr>
      </w:pPr>
    </w:p>
    <w:p w:rsidR="00745B4E" w:rsidRDefault="00745B4E">
      <w:pPr>
        <w:ind w:left="17"/>
        <w:rPr>
          <w:rFonts w:eastAsia="NTTimes/Cyrillic"/>
          <w:color w:val="000000"/>
          <w:sz w:val="22"/>
          <w:szCs w:val="22"/>
        </w:rPr>
      </w:pPr>
      <w:r>
        <w:rPr>
          <w:rFonts w:eastAsia="NTTimes/Cyrillic Cyr"/>
          <w:color w:val="000000"/>
          <w:sz w:val="22"/>
          <w:szCs w:val="22"/>
        </w:rPr>
        <w:t xml:space="preserve">Дата заполнения </w:t>
      </w:r>
      <w:r w:rsidR="00DA69F0">
        <w:rPr>
          <w:rFonts w:eastAsia="NTTimes/Cyrillic Cyr"/>
          <w:color w:val="000000"/>
          <w:sz w:val="22"/>
          <w:szCs w:val="22"/>
        </w:rPr>
        <w:t xml:space="preserve">  </w:t>
      </w:r>
      <w:r w:rsidR="00025A38" w:rsidRPr="00025A38">
        <w:rPr>
          <w:rFonts w:eastAsia="NTTimes/Cyrillic Cyr"/>
          <w:color w:val="000000"/>
          <w:sz w:val="22"/>
          <w:szCs w:val="22"/>
        </w:rPr>
        <w:t>{</w:t>
      </w:r>
      <w:r w:rsidR="00025A38">
        <w:rPr>
          <w:rFonts w:eastAsia="NTTimes/Cyrillic Cyr"/>
          <w:color w:val="000000"/>
          <w:sz w:val="22"/>
          <w:szCs w:val="22"/>
          <w:lang w:val="en-US"/>
        </w:rPr>
        <w:t>{submission_date</w:t>
      </w:r>
      <w:bookmarkStart w:id="0" w:name="_GoBack"/>
      <w:bookmarkEnd w:id="0"/>
      <w:r w:rsidR="00025A38">
        <w:rPr>
          <w:rFonts w:eastAsia="NTTimes/Cyrillic Cyr"/>
          <w:color w:val="000000"/>
          <w:sz w:val="22"/>
          <w:szCs w:val="22"/>
          <w:lang w:val="en-US"/>
        </w:rPr>
        <w:t>}}</w:t>
      </w:r>
      <w:r>
        <w:rPr>
          <w:rFonts w:eastAsia="NTTimes/Cyrillic Cyr"/>
          <w:color w:val="000000"/>
          <w:sz w:val="22"/>
          <w:szCs w:val="22"/>
        </w:rPr>
        <w:tab/>
      </w:r>
      <w:r>
        <w:rPr>
          <w:rFonts w:eastAsia="NTTimes/Cyrillic Cyr"/>
          <w:color w:val="000000"/>
          <w:sz w:val="22"/>
          <w:szCs w:val="22"/>
        </w:rPr>
        <w:tab/>
      </w:r>
      <w:r>
        <w:rPr>
          <w:rFonts w:eastAsia="NTTimes/Cyrillic Cyr"/>
          <w:color w:val="000000"/>
          <w:sz w:val="22"/>
          <w:szCs w:val="22"/>
        </w:rPr>
        <w:tab/>
      </w:r>
      <w:r>
        <w:rPr>
          <w:rFonts w:eastAsia="NTTimes/Cyrillic Cyr"/>
          <w:color w:val="000000"/>
          <w:sz w:val="22"/>
          <w:szCs w:val="22"/>
        </w:rPr>
        <w:tab/>
        <w:t>М.П.</w:t>
      </w:r>
    </w:p>
    <w:p w:rsidR="00745B4E" w:rsidRDefault="00745B4E">
      <w:pPr>
        <w:ind w:left="17"/>
        <w:rPr>
          <w:rFonts w:eastAsia="NTTimes/Cyrillic"/>
          <w:color w:val="000000"/>
          <w:sz w:val="22"/>
          <w:szCs w:val="22"/>
        </w:rPr>
      </w:pPr>
    </w:p>
    <w:p w:rsidR="005E4E2A" w:rsidRDefault="005E4E2A">
      <w:pPr>
        <w:ind w:left="17"/>
        <w:rPr>
          <w:rFonts w:eastAsia="NTTimes/Cyrillic"/>
          <w:color w:val="000000"/>
          <w:sz w:val="22"/>
          <w:szCs w:val="22"/>
        </w:rPr>
      </w:pPr>
    </w:p>
    <w:p w:rsidR="005E4E2A" w:rsidRDefault="005E4E2A">
      <w:pPr>
        <w:ind w:left="17"/>
        <w:rPr>
          <w:rFonts w:eastAsia="NTTimes/Cyrillic"/>
          <w:color w:val="000000"/>
          <w:sz w:val="22"/>
          <w:szCs w:val="22"/>
        </w:rPr>
      </w:pPr>
    </w:p>
    <w:p w:rsidR="005E4E2A" w:rsidRDefault="005E4E2A">
      <w:pPr>
        <w:ind w:left="17"/>
        <w:rPr>
          <w:rFonts w:eastAsia="NTTimes/Cyrillic"/>
          <w:color w:val="000000"/>
          <w:sz w:val="22"/>
          <w:szCs w:val="22"/>
        </w:rPr>
      </w:pPr>
    </w:p>
    <w:p w:rsidR="003F4403" w:rsidRDefault="003F4403">
      <w:pPr>
        <w:ind w:left="17"/>
        <w:rPr>
          <w:rFonts w:eastAsia="NTTimes/Cyrillic"/>
          <w:color w:val="000000"/>
          <w:sz w:val="22"/>
          <w:szCs w:val="22"/>
        </w:rPr>
      </w:pPr>
    </w:p>
    <w:p w:rsidR="003F4403" w:rsidRDefault="003F4403">
      <w:pPr>
        <w:ind w:left="17"/>
        <w:rPr>
          <w:rFonts w:eastAsia="NTTimes/Cyrillic"/>
          <w:color w:val="000000"/>
          <w:sz w:val="22"/>
          <w:szCs w:val="22"/>
        </w:rPr>
      </w:pPr>
    </w:p>
    <w:p w:rsidR="003F4403" w:rsidRDefault="003F4403">
      <w:pPr>
        <w:ind w:left="17"/>
        <w:rPr>
          <w:rFonts w:eastAsia="NTTimes/Cyrillic"/>
          <w:color w:val="000000"/>
          <w:sz w:val="22"/>
          <w:szCs w:val="22"/>
        </w:rPr>
      </w:pPr>
    </w:p>
    <w:p w:rsidR="003F4403" w:rsidRDefault="003F4403">
      <w:pPr>
        <w:ind w:left="17"/>
        <w:rPr>
          <w:rFonts w:eastAsia="NTTimes/Cyrillic"/>
          <w:color w:val="000000"/>
          <w:sz w:val="22"/>
          <w:szCs w:val="22"/>
        </w:rPr>
      </w:pPr>
    </w:p>
    <w:p w:rsidR="003F4403" w:rsidRDefault="003F4403">
      <w:pPr>
        <w:ind w:left="17"/>
        <w:rPr>
          <w:rFonts w:eastAsia="NTTimes/Cyrillic"/>
          <w:color w:val="000000"/>
          <w:sz w:val="22"/>
          <w:szCs w:val="22"/>
        </w:rPr>
      </w:pPr>
    </w:p>
    <w:p w:rsidR="003F4403" w:rsidRDefault="003F4403">
      <w:pPr>
        <w:ind w:left="17"/>
        <w:rPr>
          <w:rFonts w:eastAsia="NTTimes/Cyrillic"/>
          <w:color w:val="000000"/>
          <w:sz w:val="22"/>
          <w:szCs w:val="22"/>
        </w:rPr>
      </w:pPr>
    </w:p>
    <w:p w:rsidR="003F4403" w:rsidRDefault="003F4403">
      <w:pPr>
        <w:ind w:left="17"/>
        <w:rPr>
          <w:rFonts w:eastAsia="NTTimes/Cyrillic"/>
          <w:color w:val="000000"/>
          <w:sz w:val="22"/>
          <w:szCs w:val="22"/>
        </w:rPr>
      </w:pPr>
    </w:p>
    <w:p w:rsidR="003F4403" w:rsidRDefault="003F4403">
      <w:pPr>
        <w:ind w:left="17"/>
        <w:rPr>
          <w:rFonts w:eastAsia="NTTimes/Cyrillic"/>
          <w:color w:val="000000"/>
          <w:sz w:val="22"/>
          <w:szCs w:val="22"/>
        </w:rPr>
      </w:pPr>
    </w:p>
    <w:p w:rsidR="003F4403" w:rsidRDefault="003F4403">
      <w:pPr>
        <w:ind w:left="17"/>
        <w:rPr>
          <w:rFonts w:eastAsia="NTTimes/Cyrillic"/>
          <w:color w:val="000000"/>
          <w:sz w:val="22"/>
          <w:szCs w:val="22"/>
        </w:rPr>
      </w:pPr>
    </w:p>
    <w:p w:rsidR="003F4403" w:rsidRDefault="003F4403">
      <w:pPr>
        <w:ind w:left="17"/>
        <w:rPr>
          <w:rFonts w:eastAsia="NTTimes/Cyrillic"/>
          <w:color w:val="000000"/>
          <w:sz w:val="22"/>
          <w:szCs w:val="22"/>
        </w:rPr>
      </w:pPr>
    </w:p>
    <w:p w:rsidR="003F4403" w:rsidRDefault="003F4403">
      <w:pPr>
        <w:ind w:left="17"/>
        <w:rPr>
          <w:rFonts w:eastAsia="NTTimes/Cyrillic"/>
          <w:color w:val="000000"/>
          <w:sz w:val="22"/>
          <w:szCs w:val="22"/>
        </w:rPr>
      </w:pPr>
    </w:p>
    <w:p w:rsidR="003F4403" w:rsidRDefault="003F4403">
      <w:pPr>
        <w:ind w:left="17"/>
        <w:rPr>
          <w:rFonts w:eastAsia="NTTimes/Cyrillic"/>
          <w:color w:val="000000"/>
          <w:sz w:val="22"/>
          <w:szCs w:val="22"/>
        </w:rPr>
      </w:pPr>
    </w:p>
    <w:p w:rsidR="003F4403" w:rsidRDefault="003F4403">
      <w:pPr>
        <w:ind w:left="17"/>
        <w:rPr>
          <w:rFonts w:eastAsia="NTTimes/Cyrillic"/>
          <w:color w:val="000000"/>
          <w:sz w:val="22"/>
          <w:szCs w:val="22"/>
        </w:rPr>
      </w:pPr>
    </w:p>
    <w:p w:rsidR="003F4403" w:rsidRDefault="003F4403">
      <w:pPr>
        <w:ind w:left="17"/>
        <w:rPr>
          <w:rFonts w:eastAsia="NTTimes/Cyrillic"/>
          <w:color w:val="000000"/>
          <w:sz w:val="22"/>
          <w:szCs w:val="22"/>
        </w:rPr>
      </w:pPr>
    </w:p>
    <w:p w:rsidR="003F4403" w:rsidRDefault="003F4403">
      <w:pPr>
        <w:ind w:left="17"/>
        <w:rPr>
          <w:rFonts w:eastAsia="NTTimes/Cyrillic"/>
          <w:color w:val="000000"/>
          <w:sz w:val="22"/>
          <w:szCs w:val="22"/>
        </w:rPr>
      </w:pPr>
    </w:p>
    <w:p w:rsidR="005E4E2A" w:rsidRDefault="005E4E2A" w:rsidP="005E4E2A">
      <w:pPr>
        <w:rPr>
          <w:rFonts w:eastAsia="NTTimes/Cyrillic"/>
          <w:b/>
          <w:bCs/>
          <w:sz w:val="22"/>
          <w:szCs w:val="22"/>
          <w:u w:val="single"/>
        </w:rPr>
      </w:pPr>
      <w:r>
        <w:rPr>
          <w:rFonts w:eastAsia="NTTimes/Cyrillic"/>
          <w:b/>
          <w:bCs/>
          <w:sz w:val="22"/>
          <w:szCs w:val="22"/>
          <w:u w:val="single"/>
        </w:rPr>
        <w:t>Заполняется специалистами</w:t>
      </w:r>
      <w:r w:rsidR="003F4403">
        <w:rPr>
          <w:rFonts w:eastAsia="NTTimes/Cyrillic"/>
          <w:b/>
          <w:bCs/>
          <w:sz w:val="22"/>
          <w:szCs w:val="22"/>
          <w:u w:val="single"/>
        </w:rPr>
        <w:t xml:space="preserve"> С</w:t>
      </w:r>
      <w:r w:rsidR="00000790">
        <w:rPr>
          <w:rFonts w:eastAsia="NTTimes/Cyrillic"/>
          <w:b/>
          <w:bCs/>
          <w:sz w:val="22"/>
          <w:szCs w:val="22"/>
          <w:u w:val="single"/>
        </w:rPr>
        <w:t>А</w:t>
      </w:r>
    </w:p>
    <w:p w:rsidR="005E4E2A" w:rsidRDefault="005E4E2A" w:rsidP="005E4E2A">
      <w:pPr>
        <w:rPr>
          <w:rFonts w:eastAsia="NTTimes/Cyrillic"/>
          <w:b/>
          <w:bCs/>
          <w:sz w:val="22"/>
          <w:szCs w:val="22"/>
          <w:u w:val="single"/>
        </w:rPr>
      </w:pPr>
    </w:p>
    <w:tbl>
      <w:tblPr>
        <w:tblW w:w="0" w:type="auto"/>
        <w:tblInd w:w="-1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45"/>
        <w:gridCol w:w="5670"/>
      </w:tblGrid>
      <w:tr w:rsidR="005E4E2A" w:rsidTr="00FA0288">
        <w:trPr>
          <w:trHeight w:val="450"/>
        </w:trPr>
        <w:tc>
          <w:tcPr>
            <w:tcW w:w="514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5E4E2A" w:rsidRDefault="005E4E2A" w:rsidP="00FA0288">
            <w:pPr>
              <w:snapToGrid w:val="0"/>
              <w:rPr>
                <w:sz w:val="22"/>
                <w:szCs w:val="22"/>
              </w:rPr>
            </w:pPr>
            <w:r>
              <w:rPr>
                <w:rFonts w:eastAsia="NTTimes/Cyrillic Cyr"/>
                <w:b/>
                <w:bCs/>
                <w:sz w:val="22"/>
                <w:szCs w:val="22"/>
              </w:rPr>
              <w:t>Дата вступления (дата заседания Правления)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4E2A" w:rsidRDefault="005E4E2A" w:rsidP="00FA0288">
            <w:pPr>
              <w:pStyle w:val="ab"/>
              <w:snapToGrid w:val="0"/>
              <w:rPr>
                <w:sz w:val="22"/>
                <w:szCs w:val="22"/>
              </w:rPr>
            </w:pPr>
          </w:p>
        </w:tc>
      </w:tr>
      <w:tr w:rsidR="005E4E2A" w:rsidTr="00FA0288">
        <w:tc>
          <w:tcPr>
            <w:tcW w:w="5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E4E2A" w:rsidRDefault="005E4E2A" w:rsidP="00FA0288">
            <w:pPr>
              <w:snapToGrid w:val="0"/>
              <w:rPr>
                <w:sz w:val="22"/>
                <w:szCs w:val="22"/>
              </w:rPr>
            </w:pPr>
            <w:r>
              <w:rPr>
                <w:rFonts w:eastAsia="NTTimes/Cyrillic Cyr"/>
                <w:b/>
                <w:bCs/>
                <w:sz w:val="22"/>
                <w:szCs w:val="22"/>
              </w:rPr>
              <w:t>Номер протокола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4E2A" w:rsidRDefault="005E4E2A" w:rsidP="00FA0288">
            <w:pPr>
              <w:pStyle w:val="ab"/>
              <w:snapToGrid w:val="0"/>
              <w:rPr>
                <w:sz w:val="22"/>
                <w:szCs w:val="22"/>
              </w:rPr>
            </w:pPr>
          </w:p>
        </w:tc>
      </w:tr>
    </w:tbl>
    <w:p w:rsidR="005E4E2A" w:rsidRDefault="005E4E2A" w:rsidP="005E4E2A"/>
    <w:tbl>
      <w:tblPr>
        <w:tblW w:w="10774" w:type="dxa"/>
        <w:tblInd w:w="-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372"/>
        <w:gridCol w:w="567"/>
        <w:gridCol w:w="567"/>
        <w:gridCol w:w="567"/>
        <w:gridCol w:w="567"/>
        <w:gridCol w:w="567"/>
        <w:gridCol w:w="567"/>
      </w:tblGrid>
      <w:tr w:rsidR="003C084D" w:rsidRPr="003C084D" w:rsidTr="003C084D">
        <w:tc>
          <w:tcPr>
            <w:tcW w:w="7372" w:type="dxa"/>
            <w:shd w:val="clear" w:color="auto" w:fill="auto"/>
          </w:tcPr>
          <w:p w:rsidR="003C084D" w:rsidRPr="00CB46A5" w:rsidRDefault="003C084D" w:rsidP="003F4403">
            <w:pPr>
              <w:snapToGrid w:val="0"/>
              <w:rPr>
                <w:rFonts w:eastAsia="NTTimes/Cyrillic Cyr"/>
                <w:b/>
                <w:bCs/>
                <w:sz w:val="22"/>
                <w:szCs w:val="22"/>
              </w:rPr>
            </w:pPr>
            <w:r>
              <w:rPr>
                <w:rFonts w:eastAsia="NTTimes/Cyrillic Cyr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CB46A5">
              <w:rPr>
                <w:rFonts w:eastAsia="NTTimes/Cyrillic Cyr"/>
                <w:b/>
                <w:bCs/>
                <w:sz w:val="22"/>
                <w:szCs w:val="22"/>
              </w:rPr>
              <w:t>Уникальный номер в реестре Союза.</w:t>
            </w:r>
          </w:p>
          <w:p w:rsidR="003C084D" w:rsidRDefault="003C084D" w:rsidP="003F4403">
            <w:pPr>
              <w:snapToGrid w:val="0"/>
              <w:rPr>
                <w:rFonts w:eastAsia="NTTimes/Cyrillic Cyr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3C084D" w:rsidRDefault="003C084D" w:rsidP="00FA0288">
            <w:pPr>
              <w:pStyle w:val="ab"/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3C084D" w:rsidRDefault="003C084D" w:rsidP="00FA0288">
            <w:pPr>
              <w:pStyle w:val="ab"/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3C084D" w:rsidRDefault="003C084D" w:rsidP="00FA0288">
            <w:pPr>
              <w:pStyle w:val="ab"/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3C084D" w:rsidRDefault="003C084D" w:rsidP="00FA0288">
            <w:pPr>
              <w:pStyle w:val="ab"/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3C084D" w:rsidRDefault="003C084D" w:rsidP="00FA0288">
            <w:pPr>
              <w:pStyle w:val="ab"/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3C084D" w:rsidRPr="003C084D" w:rsidRDefault="003C084D" w:rsidP="00FA0288">
            <w:pPr>
              <w:pStyle w:val="ab"/>
              <w:snapToGrid w:val="0"/>
              <w:jc w:val="center"/>
              <w:rPr>
                <w:b/>
                <w:bCs/>
                <w:szCs w:val="22"/>
              </w:rPr>
            </w:pPr>
          </w:p>
        </w:tc>
      </w:tr>
    </w:tbl>
    <w:p w:rsidR="005E4E2A" w:rsidRDefault="005E4E2A" w:rsidP="005E4E2A"/>
    <w:tbl>
      <w:tblPr>
        <w:tblW w:w="0" w:type="auto"/>
        <w:tblInd w:w="-10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10"/>
        <w:gridCol w:w="8790"/>
      </w:tblGrid>
      <w:tr w:rsidR="005E4E2A" w:rsidTr="00FA0288">
        <w:tc>
          <w:tcPr>
            <w:tcW w:w="10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4E2A" w:rsidRDefault="005E4E2A" w:rsidP="00000790">
            <w:pPr>
              <w:tabs>
                <w:tab w:val="left" w:pos="360"/>
              </w:tabs>
              <w:snapToGrid w:val="0"/>
            </w:pPr>
            <w:r>
              <w:rPr>
                <w:rFonts w:eastAsia="NTTimes/Cyrillic Cyr"/>
                <w:b/>
                <w:bCs/>
                <w:sz w:val="22"/>
                <w:szCs w:val="22"/>
              </w:rPr>
              <w:t xml:space="preserve">В какую </w:t>
            </w:r>
            <w:r w:rsidR="00000790">
              <w:rPr>
                <w:rFonts w:eastAsia="NTTimes/Cyrillic Cyr"/>
                <w:b/>
                <w:bCs/>
                <w:sz w:val="22"/>
                <w:szCs w:val="22"/>
              </w:rPr>
              <w:t>коллег</w:t>
            </w:r>
            <w:r>
              <w:rPr>
                <w:rFonts w:eastAsia="NTTimes/Cyrillic Cyr"/>
                <w:b/>
                <w:bCs/>
                <w:sz w:val="22"/>
                <w:szCs w:val="22"/>
              </w:rPr>
              <w:t xml:space="preserve">ию включена организация:                                             №  </w:t>
            </w:r>
            <w:r w:rsidR="00000790">
              <w:rPr>
                <w:rFonts w:eastAsia="NTTimes/Cyrillic Cyr"/>
                <w:b/>
                <w:bCs/>
                <w:sz w:val="22"/>
                <w:szCs w:val="22"/>
              </w:rPr>
              <w:t>коллегии</w:t>
            </w:r>
            <w:r>
              <w:rPr>
                <w:rFonts w:eastAsia="NTTimes/Cyrillic Cyr"/>
                <w:b/>
                <w:bCs/>
                <w:sz w:val="22"/>
                <w:szCs w:val="22"/>
              </w:rPr>
              <w:t xml:space="preserve">  ____________</w:t>
            </w:r>
          </w:p>
        </w:tc>
      </w:tr>
      <w:tr w:rsidR="005E4E2A" w:rsidTr="00FA0288">
        <w:tc>
          <w:tcPr>
            <w:tcW w:w="20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E4E2A" w:rsidRDefault="005E4E2A" w:rsidP="00FA0288">
            <w:pPr>
              <w:tabs>
                <w:tab w:val="left" w:pos="360"/>
              </w:tabs>
              <w:snapToGrid w:val="0"/>
              <w:rPr>
                <w:sz w:val="22"/>
                <w:szCs w:val="22"/>
              </w:rPr>
            </w:pPr>
            <w:r>
              <w:rPr>
                <w:rFonts w:eastAsia="NTTimes/Cyrillic Cyr"/>
                <w:b/>
                <w:bCs/>
                <w:sz w:val="22"/>
                <w:szCs w:val="22"/>
              </w:rPr>
              <w:t>полное название</w:t>
            </w:r>
          </w:p>
        </w:tc>
        <w:tc>
          <w:tcPr>
            <w:tcW w:w="8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4E2A" w:rsidRDefault="005E4E2A" w:rsidP="00FA0288">
            <w:pPr>
              <w:pStyle w:val="ab"/>
              <w:snapToGrid w:val="0"/>
              <w:rPr>
                <w:sz w:val="22"/>
                <w:szCs w:val="22"/>
              </w:rPr>
            </w:pPr>
          </w:p>
        </w:tc>
      </w:tr>
    </w:tbl>
    <w:p w:rsidR="005E4E2A" w:rsidRDefault="005E4E2A" w:rsidP="005E4E2A">
      <w:pPr>
        <w:rPr>
          <w:rFonts w:eastAsia="NTTimes/Cyrillic Cyr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tbl>
      <w:tblPr>
        <w:tblW w:w="0" w:type="auto"/>
        <w:tblInd w:w="-1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15"/>
        <w:gridCol w:w="1665"/>
        <w:gridCol w:w="3135"/>
        <w:gridCol w:w="3900"/>
      </w:tblGrid>
      <w:tr w:rsidR="005E4E2A" w:rsidTr="00FA0288"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E4E2A" w:rsidRDefault="005E4E2A" w:rsidP="00FA0288">
            <w:pPr>
              <w:tabs>
                <w:tab w:val="left" w:pos="360"/>
              </w:tabs>
              <w:snapToGrid w:val="0"/>
              <w:rPr>
                <w:rFonts w:eastAsia="NTTimes/Cyrillic Cyr"/>
                <w:b/>
                <w:bCs/>
                <w:sz w:val="22"/>
                <w:szCs w:val="22"/>
              </w:rPr>
            </w:pPr>
            <w:r>
              <w:rPr>
                <w:rFonts w:eastAsia="NTTimes/Cyrillic Cyr"/>
                <w:b/>
                <w:bCs/>
                <w:sz w:val="22"/>
                <w:szCs w:val="22"/>
              </w:rPr>
              <w:t>Отметки об оплате: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E4E2A" w:rsidRDefault="005E4E2A" w:rsidP="00FA0288">
            <w:pPr>
              <w:pStyle w:val="ab"/>
              <w:tabs>
                <w:tab w:val="left" w:pos="360"/>
              </w:tabs>
              <w:snapToGrid w:val="0"/>
              <w:jc w:val="center"/>
              <w:rPr>
                <w:rFonts w:eastAsia="NTTimes/Cyrillic Cyr"/>
                <w:b/>
                <w:bCs/>
                <w:sz w:val="22"/>
                <w:szCs w:val="22"/>
              </w:rPr>
            </w:pPr>
            <w:r>
              <w:rPr>
                <w:rFonts w:eastAsia="NTTimes/Cyrillic Cyr"/>
                <w:b/>
                <w:bCs/>
                <w:sz w:val="22"/>
                <w:szCs w:val="22"/>
              </w:rPr>
              <w:t>Дата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E4E2A" w:rsidRDefault="005E4E2A" w:rsidP="00FA0288">
            <w:pPr>
              <w:tabs>
                <w:tab w:val="left" w:pos="360"/>
              </w:tabs>
              <w:snapToGrid w:val="0"/>
              <w:rPr>
                <w:rFonts w:eastAsia="NTTimes/Cyrillic Cyr"/>
                <w:b/>
                <w:bCs/>
                <w:sz w:val="22"/>
                <w:szCs w:val="22"/>
              </w:rPr>
            </w:pPr>
            <w:r>
              <w:rPr>
                <w:rFonts w:eastAsia="NTTimes/Cyrillic Cyr"/>
                <w:b/>
                <w:bCs/>
                <w:sz w:val="22"/>
                <w:szCs w:val="22"/>
              </w:rPr>
              <w:t>Номер платежного поручения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4E2A" w:rsidRDefault="005E4E2A" w:rsidP="00FA0288">
            <w:pPr>
              <w:tabs>
                <w:tab w:val="left" w:pos="360"/>
              </w:tabs>
              <w:snapToGrid w:val="0"/>
              <w:jc w:val="center"/>
            </w:pPr>
            <w:r>
              <w:rPr>
                <w:rFonts w:eastAsia="NTTimes/Cyrillic Cyr"/>
                <w:b/>
                <w:bCs/>
                <w:sz w:val="22"/>
                <w:szCs w:val="22"/>
              </w:rPr>
              <w:t>Сумма</w:t>
            </w:r>
          </w:p>
        </w:tc>
      </w:tr>
      <w:tr w:rsidR="005E4E2A" w:rsidTr="00FA0288"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E4E2A" w:rsidRDefault="005E4E2A" w:rsidP="00FA0288">
            <w:pPr>
              <w:pStyle w:val="ab"/>
              <w:tabs>
                <w:tab w:val="left" w:pos="360"/>
              </w:tabs>
              <w:snapToGrid w:val="0"/>
              <w:rPr>
                <w:sz w:val="22"/>
                <w:szCs w:val="22"/>
              </w:rPr>
            </w:pPr>
            <w:r>
              <w:rPr>
                <w:rFonts w:eastAsia="NTTimes/Cyrillic Cyr"/>
                <w:sz w:val="22"/>
                <w:szCs w:val="22"/>
              </w:rPr>
              <w:t>Вступительный взнос</w:t>
            </w:r>
          </w:p>
        </w:tc>
        <w:tc>
          <w:tcPr>
            <w:tcW w:w="166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E4E2A" w:rsidRDefault="005E4E2A" w:rsidP="00FA0288">
            <w:pPr>
              <w:pStyle w:val="ab"/>
              <w:snapToGrid w:val="0"/>
              <w:rPr>
                <w:sz w:val="22"/>
                <w:szCs w:val="22"/>
              </w:rPr>
            </w:pPr>
          </w:p>
        </w:tc>
        <w:tc>
          <w:tcPr>
            <w:tcW w:w="31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E4E2A" w:rsidRDefault="005E4E2A" w:rsidP="00FA0288">
            <w:pPr>
              <w:pStyle w:val="ab"/>
              <w:snapToGrid w:val="0"/>
              <w:rPr>
                <w:sz w:val="22"/>
                <w:szCs w:val="22"/>
              </w:rPr>
            </w:pPr>
          </w:p>
        </w:tc>
        <w:tc>
          <w:tcPr>
            <w:tcW w:w="3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4E2A" w:rsidRDefault="005E4E2A" w:rsidP="00FA0288">
            <w:pPr>
              <w:pStyle w:val="ab"/>
              <w:snapToGrid w:val="0"/>
              <w:jc w:val="center"/>
            </w:pPr>
          </w:p>
        </w:tc>
      </w:tr>
      <w:tr w:rsidR="005E4E2A" w:rsidTr="00FA0288">
        <w:tc>
          <w:tcPr>
            <w:tcW w:w="211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E4E2A" w:rsidRDefault="005E4E2A" w:rsidP="00FA0288">
            <w:pPr>
              <w:tabs>
                <w:tab w:val="left" w:pos="360"/>
              </w:tabs>
              <w:snapToGrid w:val="0"/>
              <w:rPr>
                <w:sz w:val="22"/>
                <w:szCs w:val="22"/>
              </w:rPr>
            </w:pPr>
            <w:r>
              <w:rPr>
                <w:rFonts w:eastAsia="NTTimes/Cyrillic Cyr"/>
                <w:sz w:val="22"/>
                <w:szCs w:val="22"/>
              </w:rPr>
              <w:t>Членский взнос</w:t>
            </w:r>
          </w:p>
        </w:tc>
        <w:tc>
          <w:tcPr>
            <w:tcW w:w="166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E4E2A" w:rsidRDefault="005E4E2A" w:rsidP="00FA0288">
            <w:pPr>
              <w:pStyle w:val="ab"/>
              <w:snapToGrid w:val="0"/>
              <w:rPr>
                <w:sz w:val="22"/>
                <w:szCs w:val="22"/>
              </w:rPr>
            </w:pPr>
          </w:p>
        </w:tc>
        <w:tc>
          <w:tcPr>
            <w:tcW w:w="31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E4E2A" w:rsidRDefault="005E4E2A" w:rsidP="00FA0288">
            <w:pPr>
              <w:pStyle w:val="ab"/>
              <w:snapToGrid w:val="0"/>
              <w:rPr>
                <w:sz w:val="22"/>
                <w:szCs w:val="22"/>
              </w:rPr>
            </w:pPr>
          </w:p>
        </w:tc>
        <w:tc>
          <w:tcPr>
            <w:tcW w:w="3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4E2A" w:rsidRDefault="005E4E2A" w:rsidP="00FA0288">
            <w:pPr>
              <w:pStyle w:val="ab"/>
              <w:snapToGrid w:val="0"/>
            </w:pPr>
            <w:r>
              <w:rPr>
                <w:sz w:val="22"/>
                <w:szCs w:val="22"/>
              </w:rPr>
              <w:t xml:space="preserve">  </w:t>
            </w:r>
          </w:p>
        </w:tc>
      </w:tr>
    </w:tbl>
    <w:p w:rsidR="005E4E2A" w:rsidRDefault="005E4E2A">
      <w:pPr>
        <w:ind w:left="17"/>
        <w:rPr>
          <w:rFonts w:eastAsia="NTTimes/Cyrillic"/>
          <w:color w:val="000000"/>
          <w:sz w:val="22"/>
          <w:szCs w:val="22"/>
        </w:rPr>
      </w:pPr>
    </w:p>
    <w:sectPr w:rsidR="005E4E2A" w:rsidSect="00CB46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587" w:bottom="142" w:left="884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D93" w:rsidRDefault="004B7D93" w:rsidP="001769B6">
      <w:r>
        <w:separator/>
      </w:r>
    </w:p>
  </w:endnote>
  <w:endnote w:type="continuationSeparator" w:id="0">
    <w:p w:rsidR="004B7D93" w:rsidRDefault="004B7D93" w:rsidP="00176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TTimes/Cyrillic">
    <w:altName w:val="Times New Roman"/>
    <w:charset w:val="00"/>
    <w:family w:val="auto"/>
    <w:pitch w:val="variable"/>
  </w:font>
  <w:font w:name="NTTimes/Cyrillic Cyr">
    <w:altName w:val="Times New Roman"/>
    <w:charset w:val="CC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9B6" w:rsidRDefault="001769B6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9B6" w:rsidRDefault="001769B6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9B6" w:rsidRDefault="001769B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D93" w:rsidRDefault="004B7D93" w:rsidP="001769B6">
      <w:r>
        <w:separator/>
      </w:r>
    </w:p>
  </w:footnote>
  <w:footnote w:type="continuationSeparator" w:id="0">
    <w:p w:rsidR="004B7D93" w:rsidRDefault="004B7D93" w:rsidP="00176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9B6" w:rsidRDefault="001769B6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9B6" w:rsidRDefault="001769B6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9B6" w:rsidRDefault="001769B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"/>
      <w:lvlJc w:val="left"/>
      <w:pPr>
        <w:tabs>
          <w:tab w:val="num" w:pos="360"/>
        </w:tabs>
        <w:ind w:left="0" w:firstLine="0"/>
      </w:pPr>
      <w:rPr>
        <w:rFonts w:ascii="Wingdings" w:hAnsi="Wingdings" w:cs="Wingdings"/>
        <w:color w:val="000000"/>
        <w:sz w:val="24"/>
        <w:szCs w:val="24"/>
        <w:shd w:val="clear" w:color="auto" w:fill="auto"/>
        <w:lang w:val="ru-RU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BE020AD"/>
    <w:multiLevelType w:val="hybridMultilevel"/>
    <w:tmpl w:val="A45CC678"/>
    <w:lvl w:ilvl="0" w:tplc="00000002">
      <w:start w:val="1"/>
      <w:numFmt w:val="bullet"/>
      <w:lvlText w:val=""/>
      <w:lvlJc w:val="left"/>
      <w:pPr>
        <w:ind w:left="737" w:hanging="360"/>
      </w:pPr>
      <w:rPr>
        <w:rFonts w:ascii="Wingdings" w:hAnsi="Wingdings" w:cs="Wingdings"/>
        <w:color w:val="000000"/>
        <w:sz w:val="24"/>
        <w:szCs w:val="24"/>
        <w:shd w:val="clear" w:color="auto" w:fill="auto"/>
        <w:lang w:val="ru-RU"/>
      </w:rPr>
    </w:lvl>
    <w:lvl w:ilvl="1" w:tplc="041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9F0"/>
    <w:rsid w:val="00000790"/>
    <w:rsid w:val="00025A38"/>
    <w:rsid w:val="000502BC"/>
    <w:rsid w:val="00100465"/>
    <w:rsid w:val="00121547"/>
    <w:rsid w:val="001769B6"/>
    <w:rsid w:val="00197B80"/>
    <w:rsid w:val="001E015E"/>
    <w:rsid w:val="001E0F1A"/>
    <w:rsid w:val="00254393"/>
    <w:rsid w:val="002E598D"/>
    <w:rsid w:val="0030102D"/>
    <w:rsid w:val="0032650C"/>
    <w:rsid w:val="003C084D"/>
    <w:rsid w:val="003F4403"/>
    <w:rsid w:val="0045444F"/>
    <w:rsid w:val="004B7D93"/>
    <w:rsid w:val="00510143"/>
    <w:rsid w:val="00512385"/>
    <w:rsid w:val="00572027"/>
    <w:rsid w:val="005B7AE6"/>
    <w:rsid w:val="005E4E2A"/>
    <w:rsid w:val="00641E07"/>
    <w:rsid w:val="006B11C7"/>
    <w:rsid w:val="007050FB"/>
    <w:rsid w:val="00745B4E"/>
    <w:rsid w:val="00785E96"/>
    <w:rsid w:val="00790ECE"/>
    <w:rsid w:val="00886C24"/>
    <w:rsid w:val="008B5F22"/>
    <w:rsid w:val="008F3A56"/>
    <w:rsid w:val="00900278"/>
    <w:rsid w:val="00912F24"/>
    <w:rsid w:val="009473FD"/>
    <w:rsid w:val="009F7789"/>
    <w:rsid w:val="00A658A2"/>
    <w:rsid w:val="00A9709A"/>
    <w:rsid w:val="00AB59DC"/>
    <w:rsid w:val="00B06F71"/>
    <w:rsid w:val="00B8638A"/>
    <w:rsid w:val="00BE44C6"/>
    <w:rsid w:val="00BF40CB"/>
    <w:rsid w:val="00C312D6"/>
    <w:rsid w:val="00C3696A"/>
    <w:rsid w:val="00C5511A"/>
    <w:rsid w:val="00C67B42"/>
    <w:rsid w:val="00C72D3B"/>
    <w:rsid w:val="00C8365F"/>
    <w:rsid w:val="00CB46A5"/>
    <w:rsid w:val="00CB5CD7"/>
    <w:rsid w:val="00D05AA2"/>
    <w:rsid w:val="00D91DC3"/>
    <w:rsid w:val="00DA69F0"/>
    <w:rsid w:val="00DE0753"/>
    <w:rsid w:val="00E030B5"/>
    <w:rsid w:val="00ED1D87"/>
    <w:rsid w:val="00ED20A4"/>
    <w:rsid w:val="00EF6E93"/>
    <w:rsid w:val="00FA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FF72B7D"/>
  <w15:chartTrackingRefBased/>
  <w15:docId w15:val="{D8D3BCC1-B927-4712-86EE-F36D166C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  <w:sz w:val="24"/>
      <w:szCs w:val="24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eastAsia="NTTimes/Cyrillic" w:hAnsi="Wingdings" w:cs="Wingdings"/>
      <w:color w:val="000000"/>
      <w:sz w:val="24"/>
      <w:szCs w:val="24"/>
      <w:shd w:val="clear" w:color="auto" w:fill="auto"/>
      <w:lang w:val="ru-RU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/>
      <w:sz w:val="20"/>
      <w:szCs w:val="20"/>
    </w:rPr>
  </w:style>
  <w:style w:type="character" w:customStyle="1" w:styleId="Absatz-Standardschriftart">
    <w:name w:val="Absatz-Standardschriftart"/>
  </w:style>
  <w:style w:type="character" w:customStyle="1" w:styleId="WW8Num5z0">
    <w:name w:val="WW8Num5z0"/>
    <w:rPr>
      <w:sz w:val="20"/>
      <w:szCs w:val="20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1">
    <w:name w:val="Основной шрифт абзаца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8Num6z0">
    <w:name w:val="WW8Num6z0"/>
    <w:rPr>
      <w:rFonts w:ascii="Wingdings" w:hAnsi="Wingdings" w:cs="Wingdings"/>
      <w:sz w:val="24"/>
      <w:szCs w:val="24"/>
    </w:rPr>
  </w:style>
  <w:style w:type="character" w:customStyle="1" w:styleId="WW8Num7z0">
    <w:name w:val="WW8Num7z0"/>
    <w:rPr>
      <w:rFonts w:ascii="NTTimes/Cyrillic Cyr" w:eastAsia="NTTimes/Cyrillic Cyr" w:hAnsi="NTTimes/Cyrillic Cyr" w:cs="NTTimes/Cyrillic Cyr"/>
      <w:sz w:val="20"/>
      <w:szCs w:val="20"/>
    </w:rPr>
  </w:style>
  <w:style w:type="character" w:customStyle="1" w:styleId="WW8Num8z0">
    <w:name w:val="WW8Num8z0"/>
    <w:rPr>
      <w:rFonts w:ascii="NTTimes/Cyrillic Cyr" w:eastAsia="NTTimes/Cyrillic Cyr" w:hAnsi="NTTimes/Cyrillic Cyr" w:cs="NTTimes/Cyrillic Cyr"/>
      <w:sz w:val="20"/>
      <w:szCs w:val="20"/>
    </w:rPr>
  </w:style>
  <w:style w:type="character" w:customStyle="1" w:styleId="WW8Num8z1">
    <w:name w:val="WW8Num8z1"/>
    <w:rPr>
      <w:rFonts w:ascii="NTTimes/Cyrillic Cyr" w:eastAsia="NTTimes/Cyrillic Cyr" w:hAnsi="NTTimes/Cyrillic Cyr" w:cs="NTTimes/Cyrillic Cyr"/>
    </w:rPr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8Num7z1">
    <w:name w:val="WW8Num7z1"/>
    <w:rPr>
      <w:rFonts w:ascii="NTTimes/Cyrillic Cyr" w:eastAsia="NTTimes/Cyrillic Cyr" w:hAnsi="NTTimes/Cyrillic Cyr" w:cs="NTTimes/Cyrillic Cyr"/>
    </w:rPr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RTFNum21">
    <w:name w:val="RTF_Num 2 1"/>
    <w:rPr>
      <w:rFonts w:ascii="Wingdings" w:eastAsia="Wingdings" w:hAnsi="Wingdings" w:cs="Wingdings"/>
      <w:sz w:val="24"/>
      <w:szCs w:val="24"/>
    </w:rPr>
  </w:style>
  <w:style w:type="character" w:customStyle="1" w:styleId="RTFNum31">
    <w:name w:val="RTF_Num 3 1"/>
  </w:style>
  <w:style w:type="character" w:customStyle="1" w:styleId="RTFNum32">
    <w:name w:val="RTF_Num 3 2"/>
  </w:style>
  <w:style w:type="character" w:customStyle="1" w:styleId="RTFNum33">
    <w:name w:val="RTF_Num 3 3"/>
  </w:style>
  <w:style w:type="character" w:customStyle="1" w:styleId="RTFNum34">
    <w:name w:val="RTF_Num 3 4"/>
  </w:style>
  <w:style w:type="character" w:customStyle="1" w:styleId="RTFNum35">
    <w:name w:val="RTF_Num 3 5"/>
  </w:style>
  <w:style w:type="character" w:customStyle="1" w:styleId="RTFNum36">
    <w:name w:val="RTF_Num 3 6"/>
  </w:style>
  <w:style w:type="character" w:customStyle="1" w:styleId="RTFNum37">
    <w:name w:val="RTF_Num 3 7"/>
  </w:style>
  <w:style w:type="character" w:customStyle="1" w:styleId="RTFNum38">
    <w:name w:val="RTF_Num 3 8"/>
  </w:style>
  <w:style w:type="character" w:customStyle="1" w:styleId="RTFNum39">
    <w:name w:val="RTF_Num 3 9"/>
  </w:style>
  <w:style w:type="character" w:customStyle="1" w:styleId="RTFNum41">
    <w:name w:val="RTF_Num 4 1"/>
    <w:rPr>
      <w:rFonts w:ascii="Wingdings" w:eastAsia="Wingdings" w:hAnsi="Wingdings" w:cs="Wingdings"/>
      <w:sz w:val="24"/>
      <w:szCs w:val="24"/>
    </w:rPr>
  </w:style>
  <w:style w:type="character" w:customStyle="1" w:styleId="RTFNum51">
    <w:name w:val="RTF_Num 5 1"/>
    <w:rPr>
      <w:rFonts w:ascii="Times New Roman" w:eastAsia="Times New Roman" w:hAnsi="Times New Roman" w:cs="Times New Roman"/>
      <w:sz w:val="20"/>
      <w:szCs w:val="20"/>
    </w:rPr>
  </w:style>
  <w:style w:type="character" w:customStyle="1" w:styleId="RTFNum52">
    <w:name w:val="RTF_Num 5 2"/>
  </w:style>
  <w:style w:type="character" w:customStyle="1" w:styleId="RTFNum53">
    <w:name w:val="RTF_Num 5 3"/>
  </w:style>
  <w:style w:type="character" w:customStyle="1" w:styleId="RTFNum54">
    <w:name w:val="RTF_Num 5 4"/>
  </w:style>
  <w:style w:type="character" w:customStyle="1" w:styleId="RTFNum55">
    <w:name w:val="RTF_Num 5 5"/>
  </w:style>
  <w:style w:type="character" w:customStyle="1" w:styleId="RTFNum56">
    <w:name w:val="RTF_Num 5 6"/>
  </w:style>
  <w:style w:type="character" w:customStyle="1" w:styleId="RTFNum57">
    <w:name w:val="RTF_Num 5 7"/>
  </w:style>
  <w:style w:type="character" w:customStyle="1" w:styleId="RTFNum58">
    <w:name w:val="RTF_Num 5 8"/>
  </w:style>
  <w:style w:type="character" w:customStyle="1" w:styleId="RTFNum59">
    <w:name w:val="RTF_Num 5 9"/>
  </w:style>
  <w:style w:type="character" w:customStyle="1" w:styleId="RTFNum61">
    <w:name w:val="RTF_Num 6 1"/>
    <w:rPr>
      <w:sz w:val="20"/>
      <w:szCs w:val="20"/>
    </w:rPr>
  </w:style>
  <w:style w:type="character" w:customStyle="1" w:styleId="RTFNum62">
    <w:name w:val="RTF_Num 6 2"/>
  </w:style>
  <w:style w:type="character" w:customStyle="1" w:styleId="RTFNum63">
    <w:name w:val="RTF_Num 6 3"/>
  </w:style>
  <w:style w:type="character" w:customStyle="1" w:styleId="RTFNum64">
    <w:name w:val="RTF_Num 6 4"/>
  </w:style>
  <w:style w:type="character" w:customStyle="1" w:styleId="RTFNum65">
    <w:name w:val="RTF_Num 6 5"/>
  </w:style>
  <w:style w:type="character" w:customStyle="1" w:styleId="RTFNum66">
    <w:name w:val="RTF_Num 6 6"/>
  </w:style>
  <w:style w:type="character" w:customStyle="1" w:styleId="RTFNum67">
    <w:name w:val="RTF_Num 6 7"/>
  </w:style>
  <w:style w:type="character" w:customStyle="1" w:styleId="RTFNum68">
    <w:name w:val="RTF_Num 6 8"/>
  </w:style>
  <w:style w:type="character" w:customStyle="1" w:styleId="RTFNum69">
    <w:name w:val="RTF_Num 6 9"/>
  </w:style>
  <w:style w:type="character" w:customStyle="1" w:styleId="RTFNum71">
    <w:name w:val="RTF_Num 7 1"/>
    <w:rPr>
      <w:rFonts w:ascii="Wingdings" w:eastAsia="Wingdings" w:hAnsi="Wingdings" w:cs="Wingdings"/>
      <w:sz w:val="24"/>
      <w:szCs w:val="24"/>
    </w:rPr>
  </w:style>
  <w:style w:type="character" w:customStyle="1" w:styleId="RTFNum81">
    <w:name w:val="RTF_Num 8 1"/>
    <w:rPr>
      <w:rFonts w:ascii="NTTimes/Cyrillic Cyr" w:eastAsia="NTTimes/Cyrillic Cyr" w:hAnsi="NTTimes/Cyrillic Cyr" w:cs="NTTimes/Cyrillic Cyr"/>
      <w:sz w:val="20"/>
      <w:szCs w:val="20"/>
    </w:rPr>
  </w:style>
  <w:style w:type="character" w:customStyle="1" w:styleId="RTFNum82">
    <w:name w:val="RTF_Num 8 2"/>
    <w:rPr>
      <w:rFonts w:ascii="NTTimes/Cyrillic Cyr" w:eastAsia="NTTimes/Cyrillic Cyr" w:hAnsi="NTTimes/Cyrillic Cyr" w:cs="NTTimes/Cyrillic Cyr"/>
    </w:rPr>
  </w:style>
  <w:style w:type="character" w:customStyle="1" w:styleId="RTFNum83">
    <w:name w:val="RTF_Num 8 3"/>
    <w:rPr>
      <w:rFonts w:ascii="NTTimes/Cyrillic Cyr" w:eastAsia="NTTimes/Cyrillic Cyr" w:hAnsi="NTTimes/Cyrillic Cyr" w:cs="NTTimes/Cyrillic Cyr"/>
    </w:rPr>
  </w:style>
  <w:style w:type="character" w:customStyle="1" w:styleId="RTFNum84">
    <w:name w:val="RTF_Num 8 4"/>
    <w:rPr>
      <w:rFonts w:ascii="NTTimes/Cyrillic Cyr" w:eastAsia="NTTimes/Cyrillic Cyr" w:hAnsi="NTTimes/Cyrillic Cyr" w:cs="NTTimes/Cyrillic Cyr"/>
    </w:rPr>
  </w:style>
  <w:style w:type="character" w:customStyle="1" w:styleId="RTFNum85">
    <w:name w:val="RTF_Num 8 5"/>
    <w:rPr>
      <w:rFonts w:ascii="NTTimes/Cyrillic Cyr" w:eastAsia="NTTimes/Cyrillic Cyr" w:hAnsi="NTTimes/Cyrillic Cyr" w:cs="NTTimes/Cyrillic Cyr"/>
    </w:rPr>
  </w:style>
  <w:style w:type="character" w:customStyle="1" w:styleId="RTFNum86">
    <w:name w:val="RTF_Num 8 6"/>
    <w:rPr>
      <w:rFonts w:ascii="NTTimes/Cyrillic Cyr" w:eastAsia="NTTimes/Cyrillic Cyr" w:hAnsi="NTTimes/Cyrillic Cyr" w:cs="NTTimes/Cyrillic Cyr"/>
    </w:rPr>
  </w:style>
  <w:style w:type="character" w:customStyle="1" w:styleId="RTFNum87">
    <w:name w:val="RTF_Num 8 7"/>
    <w:rPr>
      <w:rFonts w:ascii="NTTimes/Cyrillic Cyr" w:eastAsia="NTTimes/Cyrillic Cyr" w:hAnsi="NTTimes/Cyrillic Cyr" w:cs="NTTimes/Cyrillic Cyr"/>
    </w:rPr>
  </w:style>
  <w:style w:type="character" w:customStyle="1" w:styleId="RTFNum88">
    <w:name w:val="RTF_Num 8 8"/>
    <w:rPr>
      <w:rFonts w:ascii="NTTimes/Cyrillic Cyr" w:eastAsia="NTTimes/Cyrillic Cyr" w:hAnsi="NTTimes/Cyrillic Cyr" w:cs="NTTimes/Cyrillic Cyr"/>
    </w:rPr>
  </w:style>
  <w:style w:type="character" w:customStyle="1" w:styleId="RTFNum89">
    <w:name w:val="RTF_Num 8 9"/>
    <w:rPr>
      <w:rFonts w:ascii="NTTimes/Cyrillic Cyr" w:eastAsia="NTTimes/Cyrillic Cyr" w:hAnsi="NTTimes/Cyrillic Cyr" w:cs="NTTimes/Cyrillic Cyr"/>
    </w:rPr>
  </w:style>
  <w:style w:type="character" w:customStyle="1" w:styleId="2">
    <w:name w:val="Основной шрифт абзаца2"/>
  </w:style>
  <w:style w:type="character" w:customStyle="1" w:styleId="a3">
    <w:name w:val="Îñíîâíîé øðèôò"/>
  </w:style>
  <w:style w:type="character" w:customStyle="1" w:styleId="10">
    <w:name w:val="Номер страницы1"/>
    <w:basedOn w:val="2"/>
  </w:style>
  <w:style w:type="character" w:customStyle="1" w:styleId="a4">
    <w:name w:val="Символ нумерации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character" w:styleId="a6">
    <w:name w:val="Strong"/>
    <w:qFormat/>
    <w:rPr>
      <w:b/>
      <w:bCs/>
    </w:rPr>
  </w:style>
  <w:style w:type="paragraph" w:customStyle="1" w:styleId="12">
    <w:name w:val="Заголовок1"/>
    <w:basedOn w:val="a"/>
    <w:next w:val="a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7">
    <w:name w:val="Body Text"/>
    <w:basedOn w:val="a"/>
    <w:pPr>
      <w:tabs>
        <w:tab w:val="left" w:pos="360"/>
      </w:tabs>
    </w:pPr>
    <w:rPr>
      <w:b/>
      <w:bCs/>
      <w:sz w:val="24"/>
      <w:szCs w:val="24"/>
    </w:rPr>
  </w:style>
  <w:style w:type="paragraph" w:styleId="a8">
    <w:name w:val="List"/>
    <w:basedOn w:val="a7"/>
    <w:rPr>
      <w:rFonts w:ascii="Arial" w:hAnsi="Arial" w:cs="Tahoma"/>
    </w:rPr>
  </w:style>
  <w:style w:type="paragraph" w:customStyle="1" w:styleId="a9">
    <w:name w:val="Название"/>
    <w:basedOn w:val="a"/>
    <w:pPr>
      <w:suppressLineNumbers/>
      <w:spacing w:before="120" w:after="120"/>
    </w:pPr>
    <w:rPr>
      <w:rFonts w:ascii="Arial" w:hAnsi="Arial" w:cs="Mangal"/>
      <w:i/>
      <w:iCs/>
      <w:szCs w:val="24"/>
    </w:rPr>
  </w:style>
  <w:style w:type="paragraph" w:customStyle="1" w:styleId="20">
    <w:name w:val="Указатель2"/>
    <w:basedOn w:val="a"/>
    <w:pPr>
      <w:suppressLineNumbers/>
    </w:pPr>
    <w:rPr>
      <w:rFonts w:ascii="Arial" w:hAnsi="Arial" w:cs="Mangal"/>
    </w:rPr>
  </w:style>
  <w:style w:type="paragraph" w:customStyle="1" w:styleId="13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4">
    <w:name w:val="Указатель1"/>
    <w:basedOn w:val="a"/>
    <w:pPr>
      <w:suppressLineNumbers/>
    </w:pPr>
    <w:rPr>
      <w:rFonts w:ascii="Arial" w:hAnsi="Arial" w:cs="Tahoma"/>
    </w:rPr>
  </w:style>
  <w:style w:type="paragraph" w:customStyle="1" w:styleId="11">
    <w:name w:val="Заголовок 11"/>
    <w:basedOn w:val="a"/>
    <w:next w:val="a"/>
    <w:pPr>
      <w:keepNext/>
      <w:numPr>
        <w:numId w:val="1"/>
      </w:numPr>
    </w:pPr>
    <w:rPr>
      <w:b/>
      <w:bCs/>
      <w:sz w:val="28"/>
      <w:szCs w:val="28"/>
    </w:rPr>
  </w:style>
  <w:style w:type="paragraph" w:customStyle="1" w:styleId="21">
    <w:name w:val="Заголовок 21"/>
    <w:basedOn w:val="a"/>
    <w:next w:val="a"/>
    <w:pPr>
      <w:keepNext/>
      <w:tabs>
        <w:tab w:val="num" w:pos="0"/>
      </w:tabs>
    </w:pPr>
    <w:rPr>
      <w:b/>
      <w:bCs/>
    </w:rPr>
  </w:style>
  <w:style w:type="paragraph" w:customStyle="1" w:styleId="31">
    <w:name w:val="Заголовок 31"/>
    <w:basedOn w:val="a"/>
    <w:next w:val="a"/>
    <w:pPr>
      <w:keepNext/>
      <w:tabs>
        <w:tab w:val="num" w:pos="0"/>
        <w:tab w:val="left" w:pos="360"/>
      </w:tabs>
    </w:pPr>
    <w:rPr>
      <w:b/>
      <w:bCs/>
      <w:sz w:val="24"/>
      <w:szCs w:val="24"/>
    </w:rPr>
  </w:style>
  <w:style w:type="paragraph" w:customStyle="1" w:styleId="41">
    <w:name w:val="Заголовок 41"/>
    <w:basedOn w:val="a"/>
    <w:next w:val="a"/>
    <w:pPr>
      <w:keepNext/>
      <w:tabs>
        <w:tab w:val="num" w:pos="0"/>
        <w:tab w:val="left" w:pos="360"/>
      </w:tabs>
    </w:pPr>
    <w:rPr>
      <w:rFonts w:ascii="NTTimes/Cyrillic" w:eastAsia="NTTimes/Cyrillic" w:hAnsi="NTTimes/Cyrillic" w:cs="NTTimes/Cyrillic"/>
      <w:b/>
      <w:bCs/>
      <w:u w:val="single"/>
    </w:rPr>
  </w:style>
  <w:style w:type="paragraph" w:customStyle="1" w:styleId="51">
    <w:name w:val="Заголовок 51"/>
    <w:basedOn w:val="a"/>
    <w:next w:val="a"/>
    <w:pPr>
      <w:keepNext/>
      <w:tabs>
        <w:tab w:val="num" w:pos="0"/>
        <w:tab w:val="left" w:pos="360"/>
      </w:tabs>
    </w:pPr>
    <w:rPr>
      <w:rFonts w:ascii="NTTimes/Cyrillic" w:eastAsia="NTTimes/Cyrillic" w:hAnsi="NTTimes/Cyrillic" w:cs="NTTimes/Cyrillic"/>
      <w:b/>
      <w:bCs/>
      <w:i/>
      <w:iCs/>
    </w:rPr>
  </w:style>
  <w:style w:type="paragraph" w:customStyle="1" w:styleId="61">
    <w:name w:val="Заголовок 61"/>
    <w:basedOn w:val="a"/>
    <w:next w:val="a"/>
    <w:pPr>
      <w:keepNext/>
      <w:tabs>
        <w:tab w:val="num" w:pos="0"/>
        <w:tab w:val="left" w:pos="360"/>
      </w:tabs>
      <w:jc w:val="center"/>
    </w:pPr>
    <w:rPr>
      <w:rFonts w:ascii="NTTimes/Cyrillic" w:eastAsia="NTTimes/Cyrillic" w:hAnsi="NTTimes/Cyrillic" w:cs="NTTimes/Cyrillic"/>
      <w:b/>
      <w:bCs/>
    </w:rPr>
  </w:style>
  <w:style w:type="paragraph" w:customStyle="1" w:styleId="71">
    <w:name w:val="Заголовок 71"/>
    <w:basedOn w:val="a"/>
    <w:next w:val="a"/>
    <w:pPr>
      <w:keepNext/>
      <w:tabs>
        <w:tab w:val="num" w:pos="0"/>
      </w:tabs>
      <w:jc w:val="center"/>
    </w:pPr>
    <w:rPr>
      <w:rFonts w:ascii="NTTimes/Cyrillic" w:eastAsia="NTTimes/Cyrillic" w:hAnsi="NTTimes/Cyrillic" w:cs="NTTimes/Cyrillic"/>
      <w:sz w:val="24"/>
      <w:szCs w:val="24"/>
    </w:rPr>
  </w:style>
  <w:style w:type="paragraph" w:customStyle="1" w:styleId="81">
    <w:name w:val="Заголовок 81"/>
    <w:basedOn w:val="a"/>
    <w:next w:val="a"/>
    <w:pPr>
      <w:keepNext/>
      <w:tabs>
        <w:tab w:val="num" w:pos="0"/>
      </w:tabs>
      <w:ind w:left="7200" w:firstLine="720"/>
    </w:pPr>
    <w:rPr>
      <w:rFonts w:ascii="NTTimes/Cyrillic" w:eastAsia="NTTimes/Cyrillic" w:hAnsi="NTTimes/Cyrillic" w:cs="NTTimes/Cyrillic"/>
      <w:b/>
      <w:bCs/>
    </w:rPr>
  </w:style>
  <w:style w:type="paragraph" w:customStyle="1" w:styleId="210">
    <w:name w:val="Основной текст 21"/>
    <w:basedOn w:val="a"/>
    <w:pPr>
      <w:tabs>
        <w:tab w:val="left" w:pos="360"/>
        <w:tab w:val="left" w:pos="1168"/>
      </w:tabs>
      <w:jc w:val="center"/>
    </w:pPr>
    <w:rPr>
      <w:rFonts w:ascii="NTTimes/Cyrillic" w:eastAsia="NTTimes/Cyrillic" w:hAnsi="NTTimes/Cyrillic" w:cs="NTTimes/Cyrillic"/>
      <w:b/>
      <w:bCs/>
      <w:sz w:val="24"/>
      <w:szCs w:val="24"/>
    </w:rPr>
  </w:style>
  <w:style w:type="paragraph" w:customStyle="1" w:styleId="211">
    <w:name w:val="Основной текст с отступом 21"/>
    <w:basedOn w:val="a"/>
    <w:pPr>
      <w:ind w:firstLine="720"/>
      <w:jc w:val="both"/>
    </w:pPr>
    <w:rPr>
      <w:b/>
      <w:bCs/>
    </w:rPr>
  </w:style>
  <w:style w:type="paragraph" w:customStyle="1" w:styleId="15">
    <w:name w:val="Текст1"/>
    <w:basedOn w:val="a"/>
    <w:rPr>
      <w:rFonts w:ascii="Courier New" w:eastAsia="Courier New" w:hAnsi="Courier New" w:cs="Courier New"/>
    </w:rPr>
  </w:style>
  <w:style w:type="paragraph" w:customStyle="1" w:styleId="310">
    <w:name w:val="Основной текст 31"/>
    <w:basedOn w:val="a"/>
    <w:pPr>
      <w:tabs>
        <w:tab w:val="left" w:pos="8364"/>
      </w:tabs>
    </w:pPr>
    <w:rPr>
      <w:rFonts w:ascii="NTTimes/Cyrillic" w:eastAsia="NTTimes/Cyrillic" w:hAnsi="NTTimes/Cyrillic" w:cs="NTTimes/Cyrillic"/>
      <w:b/>
      <w:bCs/>
    </w:rPr>
  </w:style>
  <w:style w:type="paragraph" w:customStyle="1" w:styleId="16">
    <w:name w:val="Верхний колонтитул1"/>
    <w:basedOn w:val="a"/>
    <w:pPr>
      <w:tabs>
        <w:tab w:val="center" w:pos="4677"/>
        <w:tab w:val="right" w:pos="9355"/>
      </w:tabs>
    </w:pPr>
  </w:style>
  <w:style w:type="paragraph" w:styleId="aa">
    <w:name w:val="header"/>
    <w:basedOn w:val="a"/>
    <w:pPr>
      <w:suppressLineNumbers/>
      <w:tabs>
        <w:tab w:val="center" w:pos="5102"/>
        <w:tab w:val="right" w:pos="10205"/>
      </w:tabs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ad">
    <w:name w:val="Normal (Web)"/>
    <w:basedOn w:val="a"/>
    <w:pPr>
      <w:spacing w:before="280" w:after="280"/>
    </w:pPr>
  </w:style>
  <w:style w:type="paragraph" w:customStyle="1" w:styleId="ae">
    <w:name w:val="Заголовок списка"/>
    <w:basedOn w:val="a"/>
    <w:next w:val="af"/>
  </w:style>
  <w:style w:type="paragraph" w:customStyle="1" w:styleId="af">
    <w:name w:val="Содержимое списка"/>
    <w:basedOn w:val="a"/>
    <w:pPr>
      <w:ind w:left="567"/>
    </w:pPr>
  </w:style>
  <w:style w:type="paragraph" w:styleId="af0">
    <w:name w:val="No Spacing"/>
    <w:uiPriority w:val="1"/>
    <w:qFormat/>
    <w:rsid w:val="005E4E2A"/>
    <w:rPr>
      <w:rFonts w:ascii="Calibri" w:eastAsia="Calibri" w:hAnsi="Calibri"/>
      <w:sz w:val="24"/>
      <w:szCs w:val="24"/>
      <w:lang w:eastAsia="en-US"/>
    </w:rPr>
  </w:style>
  <w:style w:type="paragraph" w:styleId="af1">
    <w:name w:val="footer"/>
    <w:basedOn w:val="a"/>
    <w:link w:val="af2"/>
    <w:uiPriority w:val="99"/>
    <w:unhideWhenUsed/>
    <w:rsid w:val="001769B6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uiPriority w:val="99"/>
    <w:rsid w:val="001769B6"/>
    <w:rPr>
      <w:lang w:bidi="ru-RU"/>
    </w:rPr>
  </w:style>
  <w:style w:type="character" w:customStyle="1" w:styleId="apple-converted-space">
    <w:name w:val="apple-converted-space"/>
    <w:rsid w:val="00B8638A"/>
  </w:style>
  <w:style w:type="character" w:styleId="af3">
    <w:name w:val="Hyperlink"/>
    <w:uiPriority w:val="99"/>
    <w:semiHidden/>
    <w:unhideWhenUsed/>
    <w:rsid w:val="00B8638A"/>
    <w:rPr>
      <w:color w:val="0000FF"/>
      <w:u w:val="single"/>
    </w:rPr>
  </w:style>
  <w:style w:type="character" w:styleId="af4">
    <w:name w:val="Emphasis"/>
    <w:uiPriority w:val="20"/>
    <w:qFormat/>
    <w:rsid w:val="00B8638A"/>
    <w:rPr>
      <w:i/>
      <w:iCs/>
    </w:rPr>
  </w:style>
  <w:style w:type="character" w:customStyle="1" w:styleId="s10">
    <w:name w:val="s_10"/>
    <w:rsid w:val="00B86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1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Регистрационная карточка</vt:lpstr>
    </vt:vector>
  </TitlesOfParts>
  <Company>SPecialiST RePack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Регистрационная карточка</dc:title>
  <dc:subject/>
  <dc:creator>Бородуля О.А.</dc:creator>
  <cp:keywords/>
  <cp:lastModifiedBy>Dmitry</cp:lastModifiedBy>
  <cp:revision>10</cp:revision>
  <cp:lastPrinted>2014-10-13T09:59:00Z</cp:lastPrinted>
  <dcterms:created xsi:type="dcterms:W3CDTF">2025-06-06T10:43:00Z</dcterms:created>
  <dcterms:modified xsi:type="dcterms:W3CDTF">2025-06-09T06:57:00Z</dcterms:modified>
</cp:coreProperties>
</file>