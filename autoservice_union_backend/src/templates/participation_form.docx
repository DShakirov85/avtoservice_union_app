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E4DD192" w14:textId="77777777" w:rsidR="00A31CCD" w:rsidRPr="00E67577" w:rsidRDefault="00A31CCD" w:rsidP="00046671">
      <w:pPr>
        <w:pStyle w:val="af"/>
        <w:rPr>
          <w:rFonts w:ascii="Times New Roman" w:hAnsi="Times New Roman"/>
          <w:sz w:val="22"/>
          <w:szCs w:val="22"/>
        </w:rPr>
      </w:pPr>
    </w:p>
    <w:p w14:paraId="7A6DA21B" w14:textId="77777777" w:rsidR="00A31CCD" w:rsidRPr="00EC0793" w:rsidRDefault="00A31CCD" w:rsidP="003844BD">
      <w:pPr>
        <w:pStyle w:val="af"/>
        <w:ind w:left="5670"/>
        <w:rPr>
          <w:rFonts w:ascii="Times New Roman" w:hAnsi="Times New Roman"/>
          <w:bCs/>
          <w:color w:val="26282F"/>
          <w:sz w:val="22"/>
          <w:szCs w:val="22"/>
        </w:rPr>
      </w:pPr>
      <w:r w:rsidRPr="00EC0793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4712339" wp14:editId="2360F6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360170" cy="1270635"/>
            <wp:effectExtent l="0" t="0" r="0" b="0"/>
            <wp:wrapNone/>
            <wp:docPr id="48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0793">
        <w:rPr>
          <w:rFonts w:ascii="Times New Roman" w:hAnsi="Times New Roman"/>
          <w:sz w:val="22"/>
          <w:szCs w:val="22"/>
        </w:rPr>
        <w:t xml:space="preserve">Приложение </w:t>
      </w:r>
      <w:r w:rsidRPr="00EC0793">
        <w:rPr>
          <w:rFonts w:ascii="Times New Roman" w:hAnsi="Times New Roman"/>
          <w:bCs/>
          <w:color w:val="26282F"/>
          <w:sz w:val="22"/>
          <w:szCs w:val="22"/>
        </w:rPr>
        <w:t xml:space="preserve">к Заявлению о вступлении </w:t>
      </w:r>
    </w:p>
    <w:p w14:paraId="5AF0DE5E" w14:textId="77777777" w:rsidR="00A31CCD" w:rsidRPr="00EC0793" w:rsidRDefault="00A31CCD" w:rsidP="003844BD">
      <w:pPr>
        <w:pStyle w:val="af"/>
        <w:ind w:left="5670"/>
        <w:rPr>
          <w:rFonts w:ascii="Times New Roman" w:hAnsi="Times New Roman"/>
          <w:sz w:val="22"/>
          <w:szCs w:val="22"/>
        </w:rPr>
      </w:pPr>
      <w:r w:rsidRPr="00EC0793">
        <w:rPr>
          <w:rFonts w:ascii="Times New Roman" w:hAnsi="Times New Roman"/>
          <w:bCs/>
          <w:color w:val="26282F"/>
          <w:sz w:val="22"/>
          <w:szCs w:val="22"/>
        </w:rPr>
        <w:t>в члены некоммерческой организации</w:t>
      </w:r>
    </w:p>
    <w:p w14:paraId="658FA007" w14:textId="77777777" w:rsidR="00A31CCD" w:rsidRPr="0030491B" w:rsidRDefault="00A31CCD" w:rsidP="0030491B">
      <w:pPr>
        <w:pStyle w:val="af"/>
        <w:ind w:left="5670"/>
        <w:rPr>
          <w:rFonts w:ascii="Times New Roman" w:hAnsi="Times New Roman"/>
          <w:bCs/>
          <w:color w:val="26282F"/>
          <w:sz w:val="22"/>
          <w:szCs w:val="22"/>
        </w:rPr>
      </w:pPr>
      <w:r w:rsidRPr="00EC0793">
        <w:rPr>
          <w:rFonts w:ascii="Times New Roman" w:hAnsi="Times New Roman"/>
          <w:bCs/>
          <w:color w:val="26282F"/>
          <w:sz w:val="22"/>
          <w:szCs w:val="22"/>
        </w:rPr>
        <w:t xml:space="preserve">«Союз участников </w:t>
      </w:r>
      <w:proofErr w:type="spellStart"/>
      <w:r w:rsidRPr="00EC0793">
        <w:rPr>
          <w:rFonts w:ascii="Times New Roman" w:hAnsi="Times New Roman"/>
          <w:bCs/>
          <w:color w:val="26282F"/>
          <w:sz w:val="22"/>
          <w:szCs w:val="22"/>
        </w:rPr>
        <w:t>автосервисной</w:t>
      </w:r>
      <w:proofErr w:type="spellEnd"/>
      <w:r w:rsidRPr="00EC0793">
        <w:rPr>
          <w:rFonts w:ascii="Times New Roman" w:hAnsi="Times New Roman"/>
          <w:bCs/>
          <w:color w:val="26282F"/>
          <w:sz w:val="22"/>
          <w:szCs w:val="22"/>
        </w:rPr>
        <w:t xml:space="preserve"> отрасли</w:t>
      </w:r>
    </w:p>
    <w:p w14:paraId="51FB0B40" w14:textId="77777777" w:rsidR="00A31CCD" w:rsidRDefault="00A31CCD">
      <w:pPr>
        <w:pStyle w:val="11"/>
        <w:ind w:left="17"/>
        <w:rPr>
          <w:sz w:val="22"/>
          <w:szCs w:val="22"/>
        </w:rPr>
      </w:pPr>
      <w:r>
        <w:rPr>
          <w:color w:val="000000"/>
        </w:rPr>
        <w:t xml:space="preserve">  </w:t>
      </w:r>
    </w:p>
    <w:p w14:paraId="26EB86DE" w14:textId="77777777" w:rsidR="00A31CCD" w:rsidRDefault="00A31CCD" w:rsidP="0032568F">
      <w:pPr>
        <w:pStyle w:val="11"/>
        <w:numPr>
          <w:ilvl w:val="0"/>
          <w:numId w:val="0"/>
        </w:numPr>
        <w:ind w:left="17"/>
        <w:rPr>
          <w:rFonts w:ascii="NTTimes/Cyrillic" w:eastAsia="NTTimes/Cyrillic" w:hAnsi="NTTimes/Cyrillic" w:cs="NTTimes/Cyrillic"/>
          <w:sz w:val="22"/>
          <w:szCs w:val="22"/>
          <w:u w:val="single"/>
        </w:rPr>
      </w:pPr>
    </w:p>
    <w:p w14:paraId="34A1CCB7" w14:textId="77777777" w:rsidR="00A31CCD" w:rsidRPr="00FA0288" w:rsidRDefault="00A31CCD" w:rsidP="0030491B">
      <w:pPr>
        <w:pStyle w:val="af"/>
        <w:framePr w:hSpace="180" w:wrap="around" w:vAnchor="text" w:hAnchor="margin" w:xAlign="right" w:y="187"/>
        <w:numPr>
          <w:ilvl w:val="0"/>
          <w:numId w:val="1"/>
        </w:numPr>
        <w:jc w:val="center"/>
        <w:rPr>
          <w:rFonts w:ascii="Times New Roman" w:eastAsia="Times New Roman" w:hAnsi="Times New Roman"/>
          <w:b/>
          <w:bCs/>
          <w:color w:val="26282F"/>
          <w:sz w:val="22"/>
          <w:szCs w:val="22"/>
          <w:lang w:eastAsia="ru-RU" w:bidi="ru-RU"/>
        </w:rPr>
      </w:pPr>
      <w:r w:rsidRPr="00FA0288">
        <w:rPr>
          <w:rFonts w:ascii="Times New Roman" w:eastAsia="Times New Roman" w:hAnsi="Times New Roman"/>
          <w:b/>
          <w:bCs/>
          <w:color w:val="26282F"/>
          <w:sz w:val="22"/>
          <w:szCs w:val="22"/>
          <w:lang w:eastAsia="ru-RU" w:bidi="ru-RU"/>
        </w:rPr>
        <w:t>Анкета кандидата в члены Некоммерческой организации</w:t>
      </w:r>
    </w:p>
    <w:p w14:paraId="3E3748B2" w14:textId="77777777" w:rsidR="00A31CCD" w:rsidRDefault="00A31CCD" w:rsidP="0030491B">
      <w:pPr>
        <w:pStyle w:val="aa"/>
        <w:framePr w:hSpace="180" w:wrap="around" w:vAnchor="text" w:hAnchor="margin" w:xAlign="right" w:y="187"/>
        <w:snapToGrid w:val="0"/>
        <w:jc w:val="center"/>
        <w:rPr>
          <w:b/>
          <w:bCs/>
          <w:color w:val="26282F"/>
          <w:sz w:val="22"/>
          <w:szCs w:val="22"/>
        </w:rPr>
      </w:pPr>
      <w:r>
        <w:rPr>
          <w:b/>
          <w:bCs/>
          <w:color w:val="26282F"/>
          <w:sz w:val="22"/>
          <w:szCs w:val="22"/>
        </w:rPr>
        <w:t xml:space="preserve">«Союз участников </w:t>
      </w:r>
      <w:proofErr w:type="spellStart"/>
      <w:r>
        <w:rPr>
          <w:b/>
          <w:bCs/>
          <w:color w:val="26282F"/>
          <w:sz w:val="22"/>
          <w:szCs w:val="22"/>
        </w:rPr>
        <w:t>автосервисной</w:t>
      </w:r>
      <w:proofErr w:type="spellEnd"/>
      <w:r>
        <w:rPr>
          <w:b/>
          <w:bCs/>
          <w:color w:val="26282F"/>
          <w:sz w:val="22"/>
          <w:szCs w:val="22"/>
        </w:rPr>
        <w:t xml:space="preserve"> отрасли» – СОЮЗ АВТОСЕРВИСОВ</w:t>
      </w:r>
    </w:p>
    <w:p w14:paraId="69ECA1B0" w14:textId="77777777" w:rsidR="00A31CCD" w:rsidRDefault="00A31CCD" w:rsidP="0030491B">
      <w:pPr>
        <w:jc w:val="center"/>
        <w:rPr>
          <w:rFonts w:ascii="NTTimes/Cyrillic" w:eastAsia="NTTimes/Cyrillic" w:hAnsi="NTTimes/Cyrillic" w:cs="NTTimes/Cyrillic"/>
          <w:b/>
          <w:bCs/>
          <w:sz w:val="22"/>
          <w:szCs w:val="22"/>
          <w:u w:val="single"/>
        </w:rPr>
      </w:pPr>
      <w:proofErr w:type="gramStart"/>
      <w:r w:rsidRPr="00AB59DC">
        <w:rPr>
          <w:b/>
          <w:bCs/>
          <w:i/>
          <w:color w:val="26282F"/>
          <w:sz w:val="22"/>
          <w:szCs w:val="22"/>
        </w:rPr>
        <w:t>(подлежит заполнению юридическими лицами и индивидуальными предпринимателями</w:t>
      </w:r>
      <w:proofErr w:type="gramEnd"/>
    </w:p>
    <w:p w14:paraId="3603D2A7" w14:textId="77777777" w:rsidR="00A31CCD" w:rsidRDefault="00A31CCD" w:rsidP="0032568F">
      <w:pPr>
        <w:rPr>
          <w:rFonts w:eastAsia="NTTimes/Cyrillic Cyr"/>
          <w:b/>
          <w:bCs/>
          <w:color w:val="000000"/>
          <w:sz w:val="22"/>
          <w:szCs w:val="22"/>
        </w:rPr>
      </w:pPr>
    </w:p>
    <w:p w14:paraId="4BB511DB" w14:textId="77777777" w:rsidR="00A31CCD" w:rsidRDefault="00A31CCD">
      <w:pPr>
        <w:ind w:left="17"/>
        <w:rPr>
          <w:rFonts w:eastAsia="NTTimes/Cyrillic Cyr"/>
          <w:b/>
          <w:bCs/>
          <w:color w:val="000000"/>
          <w:sz w:val="22"/>
          <w:szCs w:val="22"/>
        </w:rPr>
      </w:pPr>
      <w:r>
        <w:rPr>
          <w:rFonts w:eastAsia="NTTimes/Cyrillic Cyr"/>
          <w:b/>
          <w:bCs/>
          <w:color w:val="000000"/>
          <w:sz w:val="22"/>
          <w:szCs w:val="22"/>
        </w:rPr>
        <w:t>1. Полное и сокращенное наименование Вашего предприятия:</w:t>
      </w:r>
    </w:p>
    <w:p w14:paraId="7C7AD971" w14:textId="77777777" w:rsidR="00A31CCD" w:rsidRDefault="00A31CCD">
      <w:pPr>
        <w:ind w:left="17"/>
        <w:rPr>
          <w:rFonts w:eastAsia="NTTimes/Cyrillic Cyr"/>
          <w:b/>
          <w:bCs/>
          <w:color w:val="000000"/>
          <w:sz w:val="22"/>
          <w:szCs w:val="22"/>
        </w:rPr>
      </w:pPr>
    </w:p>
    <w:tbl>
      <w:tblPr>
        <w:tblW w:w="10774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4"/>
      </w:tblGrid>
      <w:tr w:rsidR="00A31CCD" w14:paraId="3DFF8D6E" w14:textId="77777777" w:rsidTr="003844BD">
        <w:tc>
          <w:tcPr>
            <w:tcW w:w="10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F4D0EB" w14:textId="4E866BA7" w:rsidR="00A31CCD" w:rsidRPr="00B66079" w:rsidRDefault="00B66079" w:rsidP="003865A0">
            <w:pPr>
              <w:pStyle w:val="aa"/>
              <w:snapToGrid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{organization_full_name}</w:t>
            </w:r>
          </w:p>
        </w:tc>
      </w:tr>
      <w:tr w:rsidR="00A31CCD" w14:paraId="5A3BCB23" w14:textId="77777777" w:rsidTr="003844BD">
        <w:tc>
          <w:tcPr>
            <w:tcW w:w="10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E1886F" w14:textId="4394522A" w:rsidR="00A31CCD" w:rsidRPr="00B66079" w:rsidRDefault="00B66079" w:rsidP="003865A0">
            <w:pPr>
              <w:pStyle w:val="aa"/>
              <w:snapToGrid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{organization_short_name}</w:t>
            </w:r>
          </w:p>
        </w:tc>
      </w:tr>
    </w:tbl>
    <w:p w14:paraId="42ECDC20" w14:textId="77777777" w:rsidR="00A31CCD" w:rsidRDefault="00A31CCD">
      <w:pPr>
        <w:ind w:left="17"/>
      </w:pPr>
    </w:p>
    <w:p w14:paraId="13C58C5F" w14:textId="6BF8F2DE" w:rsidR="00A31CCD" w:rsidRPr="00B66079" w:rsidRDefault="00A31CCD" w:rsidP="003F4403">
      <w:pPr>
        <w:ind w:left="17"/>
        <w:rPr>
          <w:rFonts w:eastAsia="NTTimes/Cyrillic Cyr"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2.  Дата основания /регистрации организации</w:t>
      </w:r>
      <w:r>
        <w:rPr>
          <w:rFonts w:eastAsia="NTTimes/Cyrillic Cyr"/>
          <w:b/>
          <w:bCs/>
          <w:color w:val="000000"/>
          <w:sz w:val="22"/>
          <w:szCs w:val="22"/>
        </w:rPr>
        <w:t>:</w:t>
      </w:r>
      <w:r>
        <w:rPr>
          <w:rFonts w:eastAsia="NTTimes/Cyrillic Cyr"/>
          <w:color w:val="000000"/>
          <w:sz w:val="22"/>
          <w:szCs w:val="22"/>
        </w:rPr>
        <w:t xml:space="preserve"> </w:t>
      </w:r>
      <w:r w:rsidR="00B66079" w:rsidRPr="00B66079">
        <w:rPr>
          <w:rFonts w:eastAsia="NTTimes/Cyrillic Cyr"/>
          <w:noProof/>
          <w:color w:val="000000"/>
          <w:sz w:val="22"/>
          <w:szCs w:val="22"/>
        </w:rPr>
        <w:t>{</w:t>
      </w:r>
      <w:r w:rsidR="00B66079">
        <w:rPr>
          <w:rFonts w:eastAsia="NTTimes/Cyrillic Cyr"/>
          <w:noProof/>
          <w:color w:val="000000"/>
          <w:sz w:val="22"/>
          <w:szCs w:val="22"/>
          <w:lang w:val="en-US"/>
        </w:rPr>
        <w:t>organization</w:t>
      </w:r>
      <w:r w:rsidR="00B66079" w:rsidRPr="00B66079">
        <w:rPr>
          <w:rFonts w:eastAsia="NTTimes/Cyrillic Cyr"/>
          <w:noProof/>
          <w:color w:val="000000"/>
          <w:sz w:val="22"/>
          <w:szCs w:val="22"/>
        </w:rPr>
        <w:t>_</w:t>
      </w:r>
      <w:r w:rsidR="00B66079">
        <w:rPr>
          <w:rFonts w:eastAsia="NTTimes/Cyrillic Cyr"/>
          <w:noProof/>
          <w:color w:val="000000"/>
          <w:sz w:val="22"/>
          <w:szCs w:val="22"/>
          <w:lang w:val="en-US"/>
        </w:rPr>
        <w:t>registration</w:t>
      </w:r>
      <w:r w:rsidR="00B66079" w:rsidRPr="00B66079">
        <w:rPr>
          <w:rFonts w:eastAsia="NTTimes/Cyrillic Cyr"/>
          <w:noProof/>
          <w:color w:val="000000"/>
          <w:sz w:val="22"/>
          <w:szCs w:val="22"/>
        </w:rPr>
        <w:t>_</w:t>
      </w:r>
      <w:r w:rsidR="00B66079">
        <w:rPr>
          <w:rFonts w:eastAsia="NTTimes/Cyrillic Cyr"/>
          <w:noProof/>
          <w:color w:val="000000"/>
          <w:sz w:val="22"/>
          <w:szCs w:val="22"/>
          <w:lang w:val="en-US"/>
        </w:rPr>
        <w:t>date</w:t>
      </w:r>
      <w:r w:rsidR="00B66079" w:rsidRPr="00B66079">
        <w:rPr>
          <w:rFonts w:eastAsia="NTTimes/Cyrillic Cyr"/>
          <w:noProof/>
          <w:color w:val="000000"/>
          <w:sz w:val="22"/>
          <w:szCs w:val="22"/>
        </w:rPr>
        <w:t>}</w:t>
      </w:r>
    </w:p>
    <w:p w14:paraId="1CA6DCB3" w14:textId="77777777" w:rsidR="00A31CCD" w:rsidRDefault="00A31CCD" w:rsidP="003F4403">
      <w:pPr>
        <w:ind w:left="17"/>
        <w:rPr>
          <w:rFonts w:eastAsia="NTTimes/Cyrillic Cyr"/>
          <w:color w:val="000000"/>
          <w:sz w:val="22"/>
          <w:szCs w:val="22"/>
        </w:rPr>
      </w:pPr>
      <w:r>
        <w:rPr>
          <w:rFonts w:eastAsia="NTTimes/Cyrillic Cyr"/>
          <w:color w:val="000000"/>
          <w:sz w:val="22"/>
          <w:szCs w:val="22"/>
        </w:rPr>
        <w:t xml:space="preserve">  </w:t>
      </w:r>
    </w:p>
    <w:p w14:paraId="486D7DBE" w14:textId="77777777" w:rsidR="00A31CCD" w:rsidRPr="003844BD" w:rsidRDefault="00A31CCD">
      <w:pPr>
        <w:ind w:left="17"/>
        <w:rPr>
          <w:rFonts w:eastAsia="NTTimes/Cyrillic Cyr"/>
          <w:color w:val="000000"/>
          <w:sz w:val="22"/>
          <w:szCs w:val="22"/>
        </w:rPr>
      </w:pPr>
      <w:r>
        <w:rPr>
          <w:rFonts w:eastAsia="NTTimes/Cyrillic Cyr"/>
          <w:b/>
          <w:bCs/>
          <w:color w:val="000000"/>
          <w:sz w:val="22"/>
          <w:szCs w:val="22"/>
        </w:rPr>
        <w:t xml:space="preserve">3. Реквизиты организации </w:t>
      </w:r>
      <w:r w:rsidRPr="003844BD">
        <w:rPr>
          <w:rFonts w:eastAsia="NTTimes/Cyrillic Cyr"/>
          <w:color w:val="000000"/>
          <w:sz w:val="22"/>
          <w:szCs w:val="22"/>
        </w:rPr>
        <w:t>(для оформления договоров и прочих документов):</w:t>
      </w:r>
    </w:p>
    <w:p w14:paraId="2B7DBD23" w14:textId="77777777" w:rsidR="00A31CCD" w:rsidRDefault="00A31CCD">
      <w:pPr>
        <w:ind w:left="17"/>
        <w:rPr>
          <w:rFonts w:eastAsia="NTTimes/Cyrillic Cyr"/>
          <w:b/>
          <w:bCs/>
          <w:color w:val="000000"/>
          <w:sz w:val="22"/>
          <w:szCs w:val="22"/>
        </w:rPr>
      </w:pPr>
    </w:p>
    <w:tbl>
      <w:tblPr>
        <w:tblW w:w="10830" w:type="dxa"/>
        <w:tblInd w:w="-71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3630"/>
        <w:gridCol w:w="7200"/>
      </w:tblGrid>
      <w:tr w:rsidR="00A31CCD" w14:paraId="559EE25D" w14:textId="77777777" w:rsidTr="00CB46A5">
        <w:trPr>
          <w:trHeight w:hRule="exact" w:val="722"/>
        </w:trPr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CDBCC3" w14:textId="77777777" w:rsidR="00A31CCD" w:rsidRPr="003844BD" w:rsidRDefault="00A31CCD" w:rsidP="003865A0">
            <w:pPr>
              <w:rPr>
                <w:b/>
                <w:bCs/>
                <w:sz w:val="22"/>
                <w:szCs w:val="22"/>
              </w:rPr>
            </w:pPr>
            <w:r w:rsidRPr="003844BD">
              <w:rPr>
                <w:b/>
                <w:bCs/>
                <w:sz w:val="22"/>
                <w:szCs w:val="22"/>
              </w:rPr>
              <w:t>Адрес юридический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CF3E89" w14:textId="74D014F4" w:rsidR="00A31CCD" w:rsidRPr="00BA1D4F" w:rsidRDefault="00BA1D4F" w:rsidP="003865A0">
            <w:pPr>
              <w:pStyle w:val="ac"/>
              <w:snapToGrid w:val="0"/>
              <w:spacing w:before="0" w:after="0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noProof/>
                <w:sz w:val="22"/>
                <w:szCs w:val="22"/>
                <w:lang w:val="en-US"/>
              </w:rPr>
              <w:t>{legal_address_of_organization}</w:t>
            </w:r>
          </w:p>
        </w:tc>
      </w:tr>
      <w:tr w:rsidR="00A31CCD" w14:paraId="75EFB373" w14:textId="77777777" w:rsidTr="00CB46A5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B5EE665" w14:textId="77777777" w:rsidR="00A31CCD" w:rsidRPr="003844BD" w:rsidRDefault="00A31CCD" w:rsidP="003865A0">
            <w:pPr>
              <w:rPr>
                <w:b/>
                <w:bCs/>
                <w:sz w:val="22"/>
                <w:szCs w:val="22"/>
              </w:rPr>
            </w:pPr>
            <w:r w:rsidRPr="003844BD">
              <w:rPr>
                <w:b/>
                <w:bCs/>
                <w:sz w:val="22"/>
                <w:szCs w:val="22"/>
              </w:rPr>
              <w:t>Адре</w:t>
            </w:r>
            <w:proofErr w:type="gramStart"/>
            <w:r w:rsidRPr="003844BD">
              <w:rPr>
                <w:b/>
                <w:bCs/>
                <w:sz w:val="22"/>
                <w:szCs w:val="22"/>
              </w:rPr>
              <w:t>с(</w:t>
            </w:r>
            <w:proofErr w:type="gramEnd"/>
            <w:r w:rsidRPr="003844BD">
              <w:rPr>
                <w:b/>
                <w:bCs/>
                <w:sz w:val="22"/>
                <w:szCs w:val="22"/>
              </w:rPr>
              <w:t>-а) фактический(-</w:t>
            </w:r>
            <w:proofErr w:type="spellStart"/>
            <w:r w:rsidRPr="003844BD">
              <w:rPr>
                <w:b/>
                <w:bCs/>
                <w:sz w:val="22"/>
                <w:szCs w:val="22"/>
              </w:rPr>
              <w:t>ие</w:t>
            </w:r>
            <w:proofErr w:type="spellEnd"/>
            <w:r w:rsidRPr="003844BD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B99E04" w14:textId="40987D48" w:rsidR="00A31CCD" w:rsidRPr="00BA1D4F" w:rsidRDefault="00BA1D4F" w:rsidP="003865A0">
            <w:pPr>
              <w:pStyle w:val="ac"/>
              <w:snapToGrid w:val="0"/>
              <w:spacing w:before="0" w:after="0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noProof/>
                <w:sz w:val="22"/>
                <w:szCs w:val="22"/>
                <w:lang w:val="en-US"/>
              </w:rPr>
              <w:t>{main_business_place_address}</w:t>
            </w:r>
          </w:p>
        </w:tc>
      </w:tr>
      <w:tr w:rsidR="00A31CCD" w:rsidRPr="007C6B19" w14:paraId="20E8BB8A" w14:textId="77777777" w:rsidTr="00CB46A5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7C4453B" w14:textId="77777777" w:rsidR="00A31CCD" w:rsidRPr="003844BD" w:rsidRDefault="00A31CCD" w:rsidP="003865A0">
            <w:pPr>
              <w:rPr>
                <w:b/>
                <w:bCs/>
                <w:sz w:val="22"/>
                <w:szCs w:val="22"/>
              </w:rPr>
            </w:pPr>
            <w:r w:rsidRPr="003844BD">
              <w:rPr>
                <w:b/>
                <w:bCs/>
                <w:sz w:val="22"/>
                <w:szCs w:val="22"/>
              </w:rPr>
              <w:t>Почтовый адрес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A0A50E" w14:textId="19B187D9" w:rsidR="00A31CCD" w:rsidRPr="00776D98" w:rsidRDefault="00776D98" w:rsidP="003865A0">
            <w:pPr>
              <w:pStyle w:val="ac"/>
              <w:snapToGrid w:val="0"/>
              <w:spacing w:before="0" w:after="0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noProof/>
                <w:sz w:val="22"/>
                <w:szCs w:val="22"/>
                <w:lang w:val="en-US"/>
              </w:rPr>
              <w:t>{mailing_address_with_zip_code}</w:t>
            </w:r>
          </w:p>
        </w:tc>
      </w:tr>
      <w:tr w:rsidR="00A31CCD" w:rsidRPr="00CB46A5" w14:paraId="7374F9EF" w14:textId="77777777" w:rsidTr="00CB46A5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B6F727B" w14:textId="77777777" w:rsidR="00A31CCD" w:rsidRPr="003844BD" w:rsidRDefault="00A31CCD" w:rsidP="003865A0">
            <w:pPr>
              <w:rPr>
                <w:b/>
                <w:bCs/>
                <w:sz w:val="22"/>
                <w:szCs w:val="22"/>
              </w:rPr>
            </w:pPr>
            <w:r w:rsidRPr="003844BD">
              <w:rPr>
                <w:b/>
                <w:bCs/>
                <w:sz w:val="22"/>
                <w:szCs w:val="22"/>
              </w:rPr>
              <w:t>ИНН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8787E4" w14:textId="3A4B7EFD" w:rsidR="00A31CCD" w:rsidRPr="007E53E5" w:rsidRDefault="007E53E5" w:rsidP="003865A0">
            <w:pPr>
              <w:pStyle w:val="ac"/>
              <w:snapToGrid w:val="0"/>
              <w:spacing w:before="0" w:after="0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noProof/>
                <w:sz w:val="22"/>
                <w:szCs w:val="22"/>
                <w:lang w:val="en-US"/>
              </w:rPr>
              <w:t>{organization_inn}</w:t>
            </w:r>
          </w:p>
        </w:tc>
      </w:tr>
      <w:tr w:rsidR="00A31CCD" w14:paraId="3D324723" w14:textId="77777777" w:rsidTr="00CB46A5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36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9A54A4C" w14:textId="77777777" w:rsidR="00A31CCD" w:rsidRPr="003844BD" w:rsidRDefault="00A31CCD" w:rsidP="003865A0">
            <w:pPr>
              <w:rPr>
                <w:b/>
                <w:bCs/>
                <w:sz w:val="22"/>
                <w:szCs w:val="22"/>
              </w:rPr>
            </w:pPr>
            <w:r w:rsidRPr="003844BD">
              <w:rPr>
                <w:b/>
                <w:bCs/>
                <w:sz w:val="22"/>
                <w:szCs w:val="22"/>
              </w:rPr>
              <w:t>ОКВЭД (</w:t>
            </w:r>
            <w:r>
              <w:rPr>
                <w:b/>
                <w:bCs/>
                <w:sz w:val="22"/>
                <w:szCs w:val="22"/>
              </w:rPr>
              <w:t>основные</w:t>
            </w:r>
            <w:r w:rsidRPr="003844BD">
              <w:rPr>
                <w:b/>
                <w:bCs/>
                <w:sz w:val="22"/>
                <w:szCs w:val="22"/>
              </w:rPr>
              <w:t xml:space="preserve"> коды)</w:t>
            </w:r>
          </w:p>
        </w:tc>
        <w:tc>
          <w:tcPr>
            <w:tcW w:w="72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024D9" w14:textId="06105D62" w:rsidR="00A31CCD" w:rsidRPr="007E53E5" w:rsidRDefault="007E53E5" w:rsidP="003865A0">
            <w:pPr>
              <w:pStyle w:val="ac"/>
              <w:snapToGrid w:val="0"/>
              <w:spacing w:before="0" w:after="0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noProof/>
                <w:sz w:val="22"/>
                <w:szCs w:val="22"/>
                <w:lang w:val="en-US"/>
              </w:rPr>
              <w:t>{organization_main_okved_codes}</w:t>
            </w:r>
          </w:p>
        </w:tc>
      </w:tr>
    </w:tbl>
    <w:p w14:paraId="4CDFED4B" w14:textId="77777777" w:rsidR="00A31CCD" w:rsidRDefault="00A31CCD" w:rsidP="003865A0">
      <w:pPr>
        <w:ind w:left="17"/>
      </w:pPr>
    </w:p>
    <w:p w14:paraId="459F3F72" w14:textId="77777777" w:rsidR="00A31CCD" w:rsidRDefault="00A31CCD" w:rsidP="003844BD">
      <w:pPr>
        <w:ind w:left="17"/>
        <w:rPr>
          <w:rFonts w:eastAsia="NTTimes/Cyrillic Cyr"/>
          <w:b/>
          <w:bCs/>
          <w:color w:val="000000"/>
          <w:position w:val="4"/>
          <w:sz w:val="22"/>
          <w:szCs w:val="22"/>
        </w:rPr>
      </w:pPr>
      <w:r>
        <w:rPr>
          <w:rFonts w:eastAsia="NTTimes/Cyrillic Cyr"/>
          <w:b/>
          <w:bCs/>
          <w:color w:val="000000"/>
          <w:position w:val="4"/>
          <w:sz w:val="22"/>
          <w:szCs w:val="22"/>
        </w:rPr>
        <w:t>4. Банковские реквизиты:</w:t>
      </w:r>
    </w:p>
    <w:p w14:paraId="0951D328" w14:textId="05CED594" w:rsidR="00A31CCD" w:rsidRPr="007E53E5" w:rsidRDefault="007E53E5" w:rsidP="007E53E5">
      <w:pPr>
        <w:rPr>
          <w:rFonts w:eastAsia="NTTimes/Cyrillic Cyr"/>
          <w:color w:val="000000"/>
          <w:position w:val="4"/>
          <w:sz w:val="22"/>
          <w:szCs w:val="22"/>
          <w:lang w:val="en-US"/>
        </w:rPr>
      </w:pPr>
      <w:r>
        <w:rPr>
          <w:rFonts w:eastAsia="NTTimes/Cyrillic Cyr"/>
          <w:noProof/>
          <w:color w:val="000000"/>
          <w:position w:val="4"/>
          <w:sz w:val="22"/>
          <w:szCs w:val="22"/>
          <w:lang w:val="en-US"/>
        </w:rPr>
        <w:t xml:space="preserve">        {bank_name}</w:t>
      </w:r>
    </w:p>
    <w:p w14:paraId="231E57BC" w14:textId="490B362C" w:rsidR="00A31CCD" w:rsidRPr="007E53E5" w:rsidRDefault="007E53E5" w:rsidP="007E53E5">
      <w:pPr>
        <w:rPr>
          <w:rFonts w:eastAsia="NTTimes/Cyrillic Cyr"/>
          <w:color w:val="000000"/>
          <w:position w:val="4"/>
          <w:sz w:val="22"/>
          <w:szCs w:val="22"/>
          <w:lang w:val="en-US"/>
        </w:rPr>
      </w:pPr>
      <w:r>
        <w:rPr>
          <w:rFonts w:eastAsia="NTTimes/Cyrillic Cyr"/>
          <w:noProof/>
          <w:color w:val="000000"/>
          <w:position w:val="4"/>
          <w:sz w:val="22"/>
          <w:szCs w:val="22"/>
          <w:lang w:val="en-US"/>
        </w:rPr>
        <w:t xml:space="preserve">        {current_account}</w:t>
      </w:r>
    </w:p>
    <w:p w14:paraId="5F3B0604" w14:textId="4E2A0901" w:rsidR="007E53E5" w:rsidRDefault="007E53E5" w:rsidP="007E53E5">
      <w:pPr>
        <w:rPr>
          <w:rFonts w:eastAsia="NTTimes/Cyrillic Cyr"/>
          <w:noProof/>
          <w:color w:val="000000"/>
          <w:position w:val="4"/>
          <w:sz w:val="22"/>
          <w:szCs w:val="22"/>
          <w:lang w:val="en-US"/>
        </w:rPr>
      </w:pPr>
      <w:r>
        <w:rPr>
          <w:rFonts w:eastAsia="NTTimes/Cyrillic Cyr"/>
          <w:noProof/>
          <w:color w:val="000000"/>
          <w:position w:val="4"/>
          <w:sz w:val="22"/>
          <w:szCs w:val="22"/>
          <w:lang w:val="en-US"/>
        </w:rPr>
        <w:t xml:space="preserve">        {correspondent_account}</w:t>
      </w:r>
    </w:p>
    <w:p w14:paraId="702FE14D" w14:textId="676B70E2" w:rsidR="00A31CCD" w:rsidRPr="003844BD" w:rsidRDefault="007E53E5" w:rsidP="007E53E5">
      <w:pPr>
        <w:rPr>
          <w:rFonts w:eastAsia="NTTimes/Cyrillic Cyr"/>
          <w:color w:val="000000"/>
          <w:position w:val="4"/>
          <w:sz w:val="22"/>
          <w:szCs w:val="22"/>
        </w:rPr>
      </w:pPr>
      <w:r>
        <w:rPr>
          <w:rFonts w:eastAsia="NTTimes/Cyrillic Cyr"/>
          <w:noProof/>
          <w:color w:val="000000"/>
          <w:position w:val="4"/>
          <w:sz w:val="22"/>
          <w:szCs w:val="22"/>
          <w:lang w:val="en-US"/>
        </w:rPr>
        <w:t xml:space="preserve">        {bic}</w:t>
      </w:r>
    </w:p>
    <w:p w14:paraId="77E33530" w14:textId="77777777" w:rsidR="00A31CCD" w:rsidRDefault="00A31CCD">
      <w:pPr>
        <w:ind w:left="17"/>
        <w:rPr>
          <w:rFonts w:eastAsia="NTTimes/Cyrillic Cyr"/>
          <w:b/>
          <w:bCs/>
          <w:color w:val="000000"/>
          <w:position w:val="4"/>
          <w:sz w:val="22"/>
          <w:szCs w:val="22"/>
        </w:rPr>
      </w:pPr>
    </w:p>
    <w:p w14:paraId="627C7A22" w14:textId="77777777" w:rsidR="00A31CCD" w:rsidRDefault="00A31CCD">
      <w:pPr>
        <w:ind w:left="17"/>
        <w:rPr>
          <w:rFonts w:eastAsia="NTTimes/Cyrillic Cyr"/>
          <w:b/>
          <w:bCs/>
          <w:color w:val="000000"/>
          <w:position w:val="4"/>
          <w:sz w:val="22"/>
          <w:szCs w:val="22"/>
        </w:rPr>
      </w:pPr>
      <w:r>
        <w:rPr>
          <w:rFonts w:eastAsia="NTTimes/Cyrillic Cyr"/>
          <w:b/>
          <w:bCs/>
          <w:color w:val="000000"/>
          <w:position w:val="4"/>
          <w:sz w:val="22"/>
          <w:szCs w:val="22"/>
        </w:rPr>
        <w:t>5. В каких городах и населенных пунктах работает Ваше предприятие:</w:t>
      </w:r>
    </w:p>
    <w:p w14:paraId="5C664264" w14:textId="05C40B62" w:rsidR="00A31CCD" w:rsidRPr="007C6B19" w:rsidRDefault="007C6B19" w:rsidP="007C6B19">
      <w:pPr>
        <w:ind w:left="17"/>
        <w:rPr>
          <w:rFonts w:eastAsia="NTTimes/Cyrillic Cyr"/>
          <w:b/>
          <w:bCs/>
          <w:color w:val="000000"/>
          <w:position w:val="4"/>
          <w:sz w:val="22"/>
          <w:szCs w:val="22"/>
          <w:lang w:val="en-US"/>
        </w:rPr>
      </w:pPr>
      <w:r>
        <w:rPr>
          <w:rFonts w:eastAsia="NTTimes/Cyrillic Cyr"/>
          <w:b/>
          <w:bCs/>
          <w:color w:val="000000"/>
          <w:position w:val="4"/>
          <w:sz w:val="22"/>
          <w:szCs w:val="22"/>
          <w:lang w:val="en-US"/>
        </w:rPr>
        <w:t xml:space="preserve">    </w:t>
      </w:r>
      <w:bookmarkStart w:id="0" w:name="_GoBack"/>
      <w:bookmarkEnd w:id="0"/>
      <w:r>
        <w:rPr>
          <w:rFonts w:eastAsia="NTTimes/Cyrillic Cyr"/>
          <w:b/>
          <w:bCs/>
          <w:color w:val="000000"/>
          <w:position w:val="4"/>
          <w:sz w:val="22"/>
          <w:szCs w:val="22"/>
          <w:lang w:val="en-US"/>
        </w:rPr>
        <w:t>{towns}</w:t>
      </w:r>
    </w:p>
    <w:p w14:paraId="5A0DE093" w14:textId="77777777" w:rsidR="00A31CCD" w:rsidRDefault="00A31CCD">
      <w:pPr>
        <w:ind w:left="17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6.  Среднесписочная численность предприятия:</w:t>
      </w:r>
      <w:r>
        <w:rPr>
          <w:color w:val="000000"/>
          <w:sz w:val="22"/>
          <w:szCs w:val="22"/>
        </w:rPr>
        <w:t xml:space="preserve"> </w:t>
      </w:r>
      <w:r w:rsidRPr="009674D2">
        <w:rPr>
          <w:noProof/>
          <w:color w:val="000000"/>
          <w:sz w:val="22"/>
          <w:szCs w:val="22"/>
        </w:rPr>
        <w:t>1</w:t>
      </w:r>
    </w:p>
    <w:p w14:paraId="616D56F8" w14:textId="77777777" w:rsidR="00A31CCD" w:rsidRDefault="00A31CCD">
      <w:pPr>
        <w:ind w:left="17"/>
        <w:rPr>
          <w:color w:val="000000"/>
          <w:sz w:val="22"/>
          <w:szCs w:val="22"/>
        </w:rPr>
      </w:pPr>
    </w:p>
    <w:p w14:paraId="3AAE53B1" w14:textId="77777777" w:rsidR="00A31CCD" w:rsidRDefault="00A31CCD" w:rsidP="005E4E2A">
      <w:pPr>
        <w:ind w:left="17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7</w:t>
      </w:r>
      <w:r w:rsidRPr="00CB46A5">
        <w:rPr>
          <w:b/>
          <w:bCs/>
          <w:color w:val="000000"/>
          <w:sz w:val="22"/>
          <w:szCs w:val="22"/>
        </w:rPr>
        <w:t>.  Количество сервисов и ремонтных постов в каждом из них</w:t>
      </w:r>
      <w:r>
        <w:rPr>
          <w:b/>
          <w:bCs/>
          <w:color w:val="000000"/>
          <w:sz w:val="22"/>
          <w:szCs w:val="22"/>
        </w:rPr>
        <w:t>:</w:t>
      </w:r>
    </w:p>
    <w:p w14:paraId="4CCD80D8" w14:textId="77777777" w:rsidR="00A31CCD" w:rsidRDefault="00A31CCD" w:rsidP="00EC0793">
      <w:pPr>
        <w:ind w:left="17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8.  Фотографии фасадов, клиентской зоны (если есть), общий </w:t>
      </w:r>
      <w:r w:rsidRPr="00886C24">
        <w:rPr>
          <w:b/>
          <w:bCs/>
          <w:color w:val="000000"/>
          <w:sz w:val="22"/>
          <w:szCs w:val="22"/>
        </w:rPr>
        <w:t>вид рабочей</w:t>
      </w:r>
      <w:r>
        <w:rPr>
          <w:b/>
          <w:bCs/>
          <w:color w:val="000000"/>
          <w:sz w:val="22"/>
          <w:szCs w:val="22"/>
        </w:rPr>
        <w:t xml:space="preserve"> зоны. Пожалуйста, приложите к анкете.</w:t>
      </w:r>
    </w:p>
    <w:p w14:paraId="02D4CC9E" w14:textId="779A05C6" w:rsidR="00A31CCD" w:rsidRPr="006D1D88" w:rsidRDefault="00A1282A">
      <w:pPr>
        <w:ind w:left="17"/>
        <w:rPr>
          <w:sz w:val="16"/>
          <w:szCs w:val="16"/>
        </w:rPr>
      </w:pPr>
      <w:hyperlink r:id="rId10" w:history="1">
        <w:r w:rsidR="00A31CCD" w:rsidRPr="009674D2">
          <w:rPr>
            <w:rStyle w:val="af2"/>
            <w:rFonts w:eastAsia="NTTimes/Cyrillic Cyr"/>
            <w:noProof/>
            <w:sz w:val="16"/>
            <w:szCs w:val="16"/>
          </w:rPr>
          <w:t>https://forms.yandex.ru/u/files?path=%2F4412411%2F67ee2cefe010db54ff9c892b_auto.jpeg</w:t>
        </w:r>
      </w:hyperlink>
      <w:r w:rsidR="00A31CCD">
        <w:rPr>
          <w:rFonts w:eastAsia="NTTimes/Cyrillic Cyr"/>
          <w:noProof/>
          <w:color w:val="000000"/>
          <w:sz w:val="16"/>
          <w:szCs w:val="16"/>
        </w:rPr>
        <w:t xml:space="preserve"> </w:t>
      </w:r>
    </w:p>
    <w:p w14:paraId="38BA7D53" w14:textId="77777777" w:rsidR="00A31CCD" w:rsidRDefault="00A31CCD" w:rsidP="0030491B">
      <w:pPr>
        <w:ind w:left="17"/>
        <w:rPr>
          <w:rFonts w:eastAsia="NTTimes/Cyrillic"/>
          <w:b/>
          <w:bCs/>
          <w:color w:val="000000"/>
          <w:sz w:val="22"/>
          <w:szCs w:val="22"/>
        </w:rPr>
      </w:pPr>
      <w:r>
        <w:rPr>
          <w:rFonts w:eastAsia="NTTimes/Cyrillic"/>
          <w:b/>
          <w:bCs/>
          <w:color w:val="000000"/>
          <w:sz w:val="22"/>
          <w:szCs w:val="22"/>
        </w:rPr>
        <w:t>9</w:t>
      </w:r>
      <w:r w:rsidRPr="00CB46A5">
        <w:rPr>
          <w:rFonts w:eastAsia="NTTimes/Cyrillic"/>
          <w:b/>
          <w:bCs/>
          <w:color w:val="000000"/>
          <w:sz w:val="22"/>
          <w:szCs w:val="22"/>
        </w:rPr>
        <w:t>.  Укажите, имеете ли при сервисе</w:t>
      </w:r>
      <w:r>
        <w:rPr>
          <w:rFonts w:eastAsia="NTTimes/Cyrillic"/>
          <w:b/>
          <w:bCs/>
          <w:color w:val="000000"/>
          <w:sz w:val="22"/>
          <w:szCs w:val="22"/>
        </w:rPr>
        <w:t xml:space="preserve">, даже если это не ваш бизнес, </w:t>
      </w:r>
      <w:r w:rsidRPr="00CB46A5">
        <w:rPr>
          <w:rFonts w:eastAsia="NTTimes/Cyrillic"/>
          <w:b/>
          <w:bCs/>
          <w:color w:val="000000"/>
          <w:sz w:val="22"/>
          <w:szCs w:val="22"/>
        </w:rPr>
        <w:t>магазин автозапчастей</w:t>
      </w:r>
      <w:r>
        <w:rPr>
          <w:rFonts w:eastAsia="NTTimes/Cyrillic"/>
          <w:b/>
          <w:bCs/>
          <w:color w:val="000000"/>
          <w:sz w:val="22"/>
          <w:szCs w:val="22"/>
        </w:rPr>
        <w:t xml:space="preserve">, </w:t>
      </w:r>
      <w:r w:rsidRPr="00CB46A5">
        <w:rPr>
          <w:rFonts w:eastAsia="NTTimes/Cyrillic"/>
          <w:b/>
          <w:bCs/>
          <w:color w:val="000000"/>
          <w:sz w:val="22"/>
          <w:szCs w:val="22"/>
        </w:rPr>
        <w:t>кафе</w:t>
      </w:r>
      <w:r>
        <w:rPr>
          <w:rFonts w:eastAsia="NTTimes/Cyrillic"/>
          <w:b/>
          <w:bCs/>
          <w:color w:val="000000"/>
          <w:sz w:val="22"/>
          <w:szCs w:val="22"/>
        </w:rPr>
        <w:t xml:space="preserve">, </w:t>
      </w:r>
      <w:r w:rsidRPr="00CB46A5">
        <w:rPr>
          <w:rFonts w:eastAsia="NTTimes/Cyrillic"/>
          <w:b/>
          <w:bCs/>
          <w:color w:val="000000"/>
          <w:sz w:val="22"/>
          <w:szCs w:val="22"/>
        </w:rPr>
        <w:t>автомойку</w:t>
      </w:r>
      <w:r>
        <w:rPr>
          <w:rFonts w:eastAsia="NTTimes/Cyrillic"/>
          <w:b/>
          <w:bCs/>
          <w:color w:val="000000"/>
          <w:sz w:val="22"/>
          <w:szCs w:val="22"/>
        </w:rPr>
        <w:t xml:space="preserve">, </w:t>
      </w:r>
      <w:r w:rsidRPr="00CB46A5">
        <w:rPr>
          <w:rFonts w:eastAsia="NTTimes/Cyrillic"/>
          <w:b/>
          <w:bCs/>
          <w:color w:val="000000"/>
          <w:sz w:val="22"/>
          <w:szCs w:val="22"/>
        </w:rPr>
        <w:t>что-то другое</w:t>
      </w:r>
      <w:r>
        <w:rPr>
          <w:rFonts w:eastAsia="NTTimes/Cyrillic"/>
          <w:b/>
          <w:bCs/>
          <w:color w:val="000000"/>
          <w:sz w:val="22"/>
          <w:szCs w:val="22"/>
        </w:rPr>
        <w:t>:</w:t>
      </w:r>
    </w:p>
    <w:p w14:paraId="6566AE45" w14:textId="77777777" w:rsidR="00A31CCD" w:rsidRPr="00046671" w:rsidRDefault="00A31CCD" w:rsidP="0030491B">
      <w:pPr>
        <w:ind w:left="17"/>
        <w:rPr>
          <w:rFonts w:eastAsia="NTTimes/Cyrillic"/>
          <w:color w:val="000000"/>
          <w:sz w:val="22"/>
          <w:szCs w:val="22"/>
        </w:rPr>
      </w:pPr>
      <w:r w:rsidRPr="009674D2">
        <w:rPr>
          <w:rFonts w:eastAsia="NTTimes/Cyrillic"/>
          <w:noProof/>
          <w:color w:val="000000"/>
          <w:sz w:val="22"/>
          <w:szCs w:val="22"/>
        </w:rPr>
        <w:t>Что-то другое</w:t>
      </w:r>
    </w:p>
    <w:p w14:paraId="2F388B19" w14:textId="77777777" w:rsidR="00A31CCD" w:rsidRPr="00046671" w:rsidRDefault="00A31CCD">
      <w:pPr>
        <w:ind w:left="17"/>
        <w:rPr>
          <w:rFonts w:eastAsia="NTTimes/Cyrillic"/>
          <w:color w:val="000000"/>
          <w:sz w:val="22"/>
          <w:szCs w:val="22"/>
        </w:rPr>
      </w:pPr>
    </w:p>
    <w:p w14:paraId="273D057E" w14:textId="77777777" w:rsidR="00A31CCD" w:rsidRDefault="00A31CCD">
      <w:pPr>
        <w:ind w:left="17"/>
        <w:rPr>
          <w:rFonts w:eastAsia="NTTimes/Cyrillic"/>
          <w:b/>
          <w:bCs/>
          <w:color w:val="000000"/>
          <w:sz w:val="22"/>
          <w:szCs w:val="22"/>
        </w:rPr>
      </w:pPr>
      <w:r>
        <w:rPr>
          <w:rFonts w:eastAsia="NTTimes/Cyrillic"/>
          <w:b/>
          <w:bCs/>
          <w:color w:val="000000"/>
          <w:sz w:val="22"/>
          <w:szCs w:val="22"/>
        </w:rPr>
        <w:br w:type="page"/>
      </w:r>
      <w:r>
        <w:rPr>
          <w:rFonts w:eastAsia="NTTimes/Cyrillic"/>
          <w:b/>
          <w:bCs/>
          <w:color w:val="000000"/>
          <w:sz w:val="22"/>
          <w:szCs w:val="22"/>
        </w:rPr>
        <w:lastRenderedPageBreak/>
        <w:t>10</w:t>
      </w:r>
      <w:r w:rsidRPr="00CB46A5">
        <w:rPr>
          <w:rFonts w:eastAsia="NTTimes/Cyrillic"/>
          <w:b/>
          <w:bCs/>
          <w:color w:val="000000"/>
          <w:sz w:val="22"/>
          <w:szCs w:val="22"/>
        </w:rPr>
        <w:t>. Как</w:t>
      </w:r>
      <w:r>
        <w:rPr>
          <w:rFonts w:eastAsia="NTTimes/Cyrillic"/>
          <w:b/>
          <w:bCs/>
          <w:color w:val="000000"/>
          <w:sz w:val="22"/>
          <w:szCs w:val="22"/>
        </w:rPr>
        <w:t>ова ваша специализация? (</w:t>
      </w:r>
      <w:r w:rsidRPr="00CB46A5">
        <w:rPr>
          <w:rFonts w:eastAsia="NTTimes/Cyrillic"/>
          <w:b/>
          <w:bCs/>
          <w:color w:val="000000"/>
          <w:sz w:val="22"/>
          <w:szCs w:val="22"/>
        </w:rPr>
        <w:t>марки автомобилей</w:t>
      </w:r>
      <w:r>
        <w:rPr>
          <w:rFonts w:eastAsia="NTTimes/Cyrillic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eastAsia="NTTimes/Cyrillic"/>
          <w:b/>
          <w:bCs/>
          <w:color w:val="000000"/>
          <w:sz w:val="22"/>
          <w:szCs w:val="22"/>
        </w:rPr>
        <w:t>мультибренд</w:t>
      </w:r>
      <w:proofErr w:type="spellEnd"/>
      <w:r>
        <w:rPr>
          <w:rFonts w:eastAsia="NTTimes/Cyrillic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eastAsia="NTTimes/Cyrillic"/>
          <w:b/>
          <w:bCs/>
          <w:color w:val="000000"/>
          <w:sz w:val="22"/>
          <w:szCs w:val="22"/>
        </w:rPr>
        <w:t>ребилдинг</w:t>
      </w:r>
      <w:proofErr w:type="spellEnd"/>
      <w:r>
        <w:rPr>
          <w:rFonts w:eastAsia="NTTimes/Cyrillic"/>
          <w:b/>
          <w:bCs/>
          <w:color w:val="000000"/>
          <w:sz w:val="22"/>
          <w:szCs w:val="22"/>
        </w:rPr>
        <w:t xml:space="preserve"> агрегатов, тюнинг, кузовное производство, и т.п.), уточните:</w:t>
      </w:r>
    </w:p>
    <w:p w14:paraId="6B086A38" w14:textId="77777777" w:rsidR="00A31CCD" w:rsidRPr="00046671" w:rsidRDefault="00A31CCD">
      <w:pPr>
        <w:ind w:left="17"/>
        <w:rPr>
          <w:rFonts w:eastAsia="NTTimes/Cyrillic"/>
          <w:color w:val="000000"/>
          <w:sz w:val="22"/>
          <w:szCs w:val="22"/>
        </w:rPr>
      </w:pPr>
      <w:r w:rsidRPr="009674D2">
        <w:rPr>
          <w:rFonts w:eastAsia="NTTimes/Cyrillic"/>
          <w:noProof/>
          <w:color w:val="000000"/>
          <w:sz w:val="22"/>
          <w:szCs w:val="22"/>
        </w:rPr>
        <w:t>тест</w:t>
      </w:r>
    </w:p>
    <w:p w14:paraId="3CDFD011" w14:textId="77777777" w:rsidR="00A31CCD" w:rsidRDefault="00A31CCD">
      <w:pPr>
        <w:ind w:left="17"/>
        <w:rPr>
          <w:rFonts w:eastAsia="NTTimes/Cyrillic Cyr"/>
          <w:b/>
          <w:bCs/>
          <w:color w:val="000000"/>
          <w:sz w:val="22"/>
          <w:szCs w:val="22"/>
        </w:rPr>
      </w:pPr>
    </w:p>
    <w:p w14:paraId="713E0167" w14:textId="77777777" w:rsidR="00A31CCD" w:rsidRDefault="00A31CCD">
      <w:pPr>
        <w:ind w:left="17"/>
        <w:rPr>
          <w:rFonts w:eastAsia="NTTimes/Cyrillic Cyr"/>
          <w:b/>
          <w:bCs/>
          <w:i/>
          <w:iCs/>
          <w:color w:val="000000"/>
          <w:sz w:val="22"/>
          <w:szCs w:val="22"/>
        </w:rPr>
      </w:pPr>
      <w:r>
        <w:rPr>
          <w:rFonts w:eastAsia="NTTimes/Cyrillic Cyr"/>
          <w:b/>
          <w:bCs/>
          <w:color w:val="000000"/>
          <w:sz w:val="22"/>
          <w:szCs w:val="22"/>
        </w:rPr>
        <w:t>11. Данные о руководителе и сотрудниках, отвечающем за взаимодействие с Союзом:</w:t>
      </w:r>
    </w:p>
    <w:p w14:paraId="72C8B577" w14:textId="77777777" w:rsidR="00A31CCD" w:rsidRDefault="00A31CCD">
      <w:pPr>
        <w:ind w:left="17"/>
        <w:jc w:val="center"/>
        <w:rPr>
          <w:rFonts w:eastAsia="NTTimes/Cyrillic Cyr"/>
          <w:b/>
          <w:bCs/>
          <w:i/>
          <w:iCs/>
          <w:color w:val="000000"/>
          <w:sz w:val="22"/>
          <w:szCs w:val="22"/>
        </w:rPr>
      </w:pPr>
    </w:p>
    <w:tbl>
      <w:tblPr>
        <w:tblW w:w="10116" w:type="dxa"/>
        <w:tblInd w:w="-86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462"/>
        <w:gridCol w:w="1828"/>
        <w:gridCol w:w="1858"/>
        <w:gridCol w:w="1984"/>
        <w:gridCol w:w="1984"/>
      </w:tblGrid>
      <w:tr w:rsidR="00A31CCD" w14:paraId="00E01B6B" w14:textId="77777777" w:rsidTr="007050FB"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8E68966" w14:textId="77777777" w:rsidR="00A31CCD" w:rsidRDefault="00A31CCD">
            <w:pPr>
              <w:snapToGrid w:val="0"/>
              <w:ind w:left="17"/>
              <w:rPr>
                <w:rFonts w:eastAsia="NTTimes/Cyrillic Cyr"/>
                <w:color w:val="000000"/>
                <w:sz w:val="22"/>
                <w:szCs w:val="22"/>
              </w:rPr>
            </w:pP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31C892" w14:textId="77777777" w:rsidR="00A31CCD" w:rsidRDefault="00A31CCD">
            <w:pPr>
              <w:snapToGrid w:val="0"/>
              <w:ind w:left="17"/>
              <w:jc w:val="center"/>
              <w:rPr>
                <w:rFonts w:eastAsia="NTTimes/Cyrillic Cyr"/>
                <w:color w:val="000000"/>
                <w:sz w:val="22"/>
                <w:szCs w:val="22"/>
              </w:rPr>
            </w:pPr>
            <w:r>
              <w:rPr>
                <w:rFonts w:eastAsia="NTTimes/Cyrillic Cyr"/>
                <w:color w:val="000000"/>
                <w:sz w:val="22"/>
                <w:szCs w:val="22"/>
              </w:rPr>
              <w:t xml:space="preserve">Должность 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3E883ED" w14:textId="77777777" w:rsidR="00A31CCD" w:rsidRDefault="00A31CCD">
            <w:pPr>
              <w:snapToGrid w:val="0"/>
              <w:ind w:left="17"/>
              <w:jc w:val="center"/>
              <w:rPr>
                <w:rFonts w:eastAsia="NTTimes/Cyrillic Cyr"/>
                <w:color w:val="000000"/>
                <w:sz w:val="22"/>
                <w:szCs w:val="22"/>
              </w:rPr>
            </w:pPr>
            <w:r>
              <w:rPr>
                <w:rFonts w:eastAsia="NTTimes/Cyrillic Cyr"/>
                <w:color w:val="000000"/>
                <w:sz w:val="22"/>
                <w:szCs w:val="22"/>
              </w:rPr>
              <w:t xml:space="preserve">Ф.И.О.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A19CA60" w14:textId="77777777" w:rsidR="00A31CCD" w:rsidRPr="007050FB" w:rsidRDefault="00A31CCD">
            <w:pPr>
              <w:snapToGrid w:val="0"/>
              <w:ind w:left="17"/>
              <w:jc w:val="center"/>
              <w:rPr>
                <w:rFonts w:eastAsia="NTTimes/Cyrillic Cyr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NTTimes/Cyrillic Cyr"/>
                <w:color w:val="00000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75B651" w14:textId="77777777" w:rsidR="00A31CCD" w:rsidRDefault="00A31CCD">
            <w:pPr>
              <w:snapToGrid w:val="0"/>
              <w:ind w:left="17"/>
              <w:jc w:val="center"/>
            </w:pPr>
            <w:r>
              <w:rPr>
                <w:rFonts w:eastAsia="NTTimes/Cyrillic Cyr"/>
                <w:color w:val="000000"/>
                <w:sz w:val="22"/>
                <w:szCs w:val="22"/>
              </w:rPr>
              <w:t>Телефон</w:t>
            </w:r>
          </w:p>
        </w:tc>
      </w:tr>
      <w:tr w:rsidR="00A31CCD" w14:paraId="68BC6F78" w14:textId="77777777" w:rsidTr="007050FB"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088911E" w14:textId="77777777" w:rsidR="00A31CCD" w:rsidRDefault="00A31CCD">
            <w:pPr>
              <w:snapToGrid w:val="0"/>
              <w:ind w:left="17"/>
              <w:rPr>
                <w:rFonts w:eastAsia="NTTimes/Cyrillic Cyr"/>
                <w:color w:val="000000"/>
                <w:sz w:val="22"/>
                <w:szCs w:val="22"/>
              </w:rPr>
            </w:pPr>
            <w:r>
              <w:rPr>
                <w:rFonts w:eastAsia="NTTimes/Cyrillic Cyr"/>
                <w:color w:val="000000"/>
                <w:sz w:val="22"/>
                <w:szCs w:val="22"/>
              </w:rPr>
              <w:t>Руководитель</w:t>
            </w:r>
          </w:p>
          <w:p w14:paraId="0233FD0D" w14:textId="77777777" w:rsidR="00A31CCD" w:rsidRDefault="00A31CCD">
            <w:pPr>
              <w:snapToGrid w:val="0"/>
              <w:ind w:left="17"/>
              <w:rPr>
                <w:rFonts w:eastAsia="NTTimes/Cyrillic Cyr"/>
                <w:color w:val="000000"/>
                <w:sz w:val="22"/>
                <w:szCs w:val="22"/>
              </w:rPr>
            </w:pP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F7F8FD6" w14:textId="77777777" w:rsidR="00A31CCD" w:rsidRDefault="00A31CCD">
            <w:pPr>
              <w:snapToGrid w:val="0"/>
              <w:ind w:left="17"/>
              <w:rPr>
                <w:rFonts w:eastAsia="NTTimes/Cyrillic Cyr"/>
                <w:color w:val="000000"/>
                <w:sz w:val="22"/>
                <w:szCs w:val="22"/>
              </w:rPr>
            </w:pPr>
            <w:r w:rsidRPr="009674D2">
              <w:rPr>
                <w:rFonts w:eastAsia="NTTimes/Cyrillic Cyr"/>
                <w:noProof/>
                <w:color w:val="000000"/>
                <w:sz w:val="22"/>
                <w:szCs w:val="22"/>
              </w:rPr>
              <w:t>руководитель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BBDD819" w14:textId="77777777" w:rsidR="00A31CCD" w:rsidRDefault="00A31CCD">
            <w:pPr>
              <w:snapToGrid w:val="0"/>
              <w:ind w:left="17"/>
              <w:rPr>
                <w:rFonts w:eastAsia="NTTimes/Cyrillic Cyr"/>
                <w:color w:val="000000"/>
                <w:sz w:val="22"/>
                <w:szCs w:val="22"/>
              </w:rPr>
            </w:pPr>
            <w:r w:rsidRPr="009674D2">
              <w:rPr>
                <w:rFonts w:eastAsia="NTTimes/Cyrillic Cyr"/>
                <w:noProof/>
                <w:color w:val="000000"/>
                <w:sz w:val="22"/>
                <w:szCs w:val="22"/>
              </w:rPr>
              <w:t>Кустова Н.В.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D183DFE" w14:textId="77777777" w:rsidR="00A31CCD" w:rsidRDefault="00A31CCD">
            <w:pPr>
              <w:snapToGrid w:val="0"/>
              <w:ind w:left="17"/>
              <w:rPr>
                <w:rFonts w:eastAsia="NTTimes/Cyrillic Cyr"/>
                <w:color w:val="000000"/>
                <w:sz w:val="22"/>
                <w:szCs w:val="22"/>
              </w:rPr>
            </w:pPr>
            <w:r w:rsidRPr="009674D2">
              <w:rPr>
                <w:rFonts w:eastAsia="NTTimes/Cyrillic Cyr"/>
                <w:noProof/>
                <w:color w:val="000000"/>
                <w:sz w:val="22"/>
                <w:szCs w:val="22"/>
              </w:rPr>
              <w:t>shakirovdominatus@gmail.com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0F0194" w14:textId="77777777" w:rsidR="00A31CCD" w:rsidRDefault="00A31CCD">
            <w:pPr>
              <w:snapToGrid w:val="0"/>
              <w:ind w:left="17"/>
              <w:rPr>
                <w:rFonts w:eastAsia="NTTimes/Cyrillic Cyr"/>
                <w:color w:val="000000"/>
                <w:sz w:val="22"/>
                <w:szCs w:val="22"/>
              </w:rPr>
            </w:pPr>
            <w:r w:rsidRPr="009674D2">
              <w:rPr>
                <w:rFonts w:eastAsia="NTTimes/Cyrillic Cyr"/>
                <w:noProof/>
                <w:color w:val="000000"/>
                <w:sz w:val="22"/>
                <w:szCs w:val="22"/>
              </w:rPr>
              <w:t>+7 978 691-72-17</w:t>
            </w:r>
          </w:p>
        </w:tc>
      </w:tr>
      <w:tr w:rsidR="00A31CCD" w14:paraId="773EA1C7" w14:textId="77777777" w:rsidTr="007050FB">
        <w:tc>
          <w:tcPr>
            <w:tcW w:w="24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00D2D3B" w14:textId="77777777" w:rsidR="00A31CCD" w:rsidRDefault="00A31CCD" w:rsidP="005E4E2A">
            <w:pPr>
              <w:snapToGrid w:val="0"/>
              <w:ind w:left="17"/>
              <w:rPr>
                <w:rFonts w:eastAsia="NTTimes/Cyrillic Cyr"/>
                <w:color w:val="000000"/>
                <w:sz w:val="22"/>
                <w:szCs w:val="22"/>
              </w:rPr>
            </w:pPr>
            <w:r>
              <w:rPr>
                <w:rFonts w:eastAsia="NTTimes/Cyrillic Cyr"/>
                <w:color w:val="000000"/>
                <w:sz w:val="22"/>
                <w:szCs w:val="22"/>
              </w:rPr>
              <w:t>Сотрудник, ответственный за взаимодействие с СА</w:t>
            </w:r>
          </w:p>
        </w:tc>
        <w:tc>
          <w:tcPr>
            <w:tcW w:w="182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48CF3B8" w14:textId="77777777" w:rsidR="00A31CCD" w:rsidRDefault="00A31CCD" w:rsidP="00742F05">
            <w:pPr>
              <w:snapToGrid w:val="0"/>
              <w:ind w:left="17"/>
              <w:rPr>
                <w:rFonts w:eastAsia="NTTimes/Cyrillic Cyr"/>
                <w:color w:val="000000"/>
                <w:sz w:val="22"/>
                <w:szCs w:val="22"/>
              </w:rPr>
            </w:pPr>
            <w:r w:rsidRPr="009674D2">
              <w:rPr>
                <w:rFonts w:eastAsia="NTTimes/Cyrillic Cyr"/>
                <w:noProof/>
                <w:color w:val="000000"/>
                <w:sz w:val="22"/>
                <w:szCs w:val="22"/>
              </w:rPr>
              <w:t>разработчик</w:t>
            </w:r>
          </w:p>
        </w:tc>
        <w:tc>
          <w:tcPr>
            <w:tcW w:w="185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E6EB808" w14:textId="77777777" w:rsidR="00A31CCD" w:rsidRDefault="00A31CCD">
            <w:pPr>
              <w:snapToGrid w:val="0"/>
              <w:ind w:left="17"/>
              <w:rPr>
                <w:rFonts w:eastAsia="NTTimes/Cyrillic Cyr"/>
                <w:color w:val="000000"/>
                <w:sz w:val="22"/>
                <w:szCs w:val="22"/>
              </w:rPr>
            </w:pPr>
            <w:r w:rsidRPr="009674D2">
              <w:rPr>
                <w:rFonts w:eastAsia="NTTimes/Cyrillic Cyr"/>
                <w:noProof/>
                <w:color w:val="000000"/>
                <w:sz w:val="22"/>
                <w:szCs w:val="22"/>
              </w:rPr>
              <w:t>Шакиров Д.П.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</w:tcPr>
          <w:p w14:paraId="1896CABF" w14:textId="77777777" w:rsidR="00A31CCD" w:rsidRDefault="00A31CCD">
            <w:pPr>
              <w:snapToGrid w:val="0"/>
              <w:ind w:left="17"/>
              <w:rPr>
                <w:rFonts w:eastAsia="NTTimes/Cyrillic Cyr"/>
                <w:color w:val="000000"/>
                <w:sz w:val="22"/>
                <w:szCs w:val="22"/>
              </w:rPr>
            </w:pPr>
            <w:r w:rsidRPr="009674D2">
              <w:rPr>
                <w:rFonts w:eastAsia="NTTimes/Cyrillic Cyr"/>
                <w:noProof/>
                <w:color w:val="000000"/>
                <w:sz w:val="22"/>
                <w:szCs w:val="22"/>
              </w:rPr>
              <w:t>shakirovdominatus@gmail.com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ECD1EF" w14:textId="77777777" w:rsidR="00A31CCD" w:rsidRDefault="00A31CCD">
            <w:pPr>
              <w:snapToGrid w:val="0"/>
              <w:ind w:left="17"/>
              <w:rPr>
                <w:rFonts w:eastAsia="NTTimes/Cyrillic Cyr"/>
                <w:color w:val="000000"/>
                <w:sz w:val="22"/>
                <w:szCs w:val="22"/>
              </w:rPr>
            </w:pPr>
            <w:r w:rsidRPr="009674D2">
              <w:rPr>
                <w:rFonts w:eastAsia="NTTimes/Cyrillic Cyr"/>
                <w:noProof/>
                <w:color w:val="000000"/>
                <w:sz w:val="22"/>
                <w:szCs w:val="22"/>
              </w:rPr>
              <w:t>+79786917217</w:t>
            </w:r>
          </w:p>
        </w:tc>
      </w:tr>
    </w:tbl>
    <w:p w14:paraId="38D134F9" w14:textId="77777777" w:rsidR="00A31CCD" w:rsidRDefault="00A31CCD">
      <w:pPr>
        <w:ind w:left="17"/>
      </w:pPr>
    </w:p>
    <w:p w14:paraId="4CE9FAAA" w14:textId="77777777" w:rsidR="00A31CCD" w:rsidRDefault="00A31CCD">
      <w:pPr>
        <w:ind w:left="17"/>
        <w:rPr>
          <w:rFonts w:eastAsia="NTTimes/Cyrillic Cyr"/>
          <w:b/>
          <w:bCs/>
          <w:color w:val="000000"/>
          <w:sz w:val="22"/>
          <w:szCs w:val="22"/>
        </w:rPr>
      </w:pPr>
      <w:r>
        <w:rPr>
          <w:rFonts w:eastAsia="NTTimes/Cyrillic Cyr"/>
          <w:b/>
          <w:bCs/>
          <w:color w:val="000000"/>
          <w:sz w:val="22"/>
          <w:szCs w:val="22"/>
        </w:rPr>
        <w:t xml:space="preserve">12. Укажите Ваше представительство в интернете: </w:t>
      </w:r>
    </w:p>
    <w:p w14:paraId="47422D2A" w14:textId="77777777" w:rsidR="00A31CCD" w:rsidRPr="00FC0147" w:rsidRDefault="00A31CCD">
      <w:pPr>
        <w:ind w:left="17" w:firstLine="241"/>
        <w:rPr>
          <w:rFonts w:eastAsia="NTTimes/Cyrillic Cyr"/>
          <w:color w:val="000000"/>
          <w:sz w:val="22"/>
          <w:szCs w:val="22"/>
        </w:rPr>
      </w:pPr>
      <w:proofErr w:type="gramStart"/>
      <w:r>
        <w:rPr>
          <w:rFonts w:eastAsia="NTTimes/Cyrillic Cyr"/>
          <w:color w:val="000000"/>
          <w:sz w:val="22"/>
          <w:szCs w:val="22"/>
          <w:lang w:val="en-US"/>
        </w:rPr>
        <w:t>www</w:t>
      </w:r>
      <w:proofErr w:type="gramEnd"/>
      <w:r w:rsidRPr="00FC0147">
        <w:rPr>
          <w:rFonts w:eastAsia="NTTimes/Cyrillic Cyr"/>
          <w:color w:val="000000"/>
          <w:sz w:val="22"/>
          <w:szCs w:val="22"/>
        </w:rPr>
        <w:t xml:space="preserve">: </w:t>
      </w:r>
    </w:p>
    <w:p w14:paraId="50CB8331" w14:textId="77777777" w:rsidR="00A31CCD" w:rsidRPr="00046671" w:rsidRDefault="00A31CCD">
      <w:pPr>
        <w:ind w:left="17" w:firstLine="241"/>
        <w:rPr>
          <w:rFonts w:eastAsia="NTTimes/Cyrillic Cyr"/>
          <w:color w:val="000000"/>
          <w:sz w:val="22"/>
          <w:szCs w:val="22"/>
        </w:rPr>
      </w:pPr>
      <w:r>
        <w:rPr>
          <w:rFonts w:eastAsia="NTTimes/Cyrillic Cyr"/>
          <w:color w:val="000000"/>
          <w:sz w:val="22"/>
          <w:szCs w:val="22"/>
          <w:lang w:val="en-US"/>
        </w:rPr>
        <w:t>VK</w:t>
      </w:r>
      <w:r w:rsidRPr="00046671">
        <w:rPr>
          <w:rFonts w:eastAsia="NTTimes/Cyrillic Cyr"/>
          <w:color w:val="000000"/>
          <w:sz w:val="22"/>
          <w:szCs w:val="22"/>
        </w:rPr>
        <w:t xml:space="preserve">: </w:t>
      </w:r>
    </w:p>
    <w:p w14:paraId="2A74CDF6" w14:textId="77777777" w:rsidR="00A31CCD" w:rsidRDefault="00A31CCD">
      <w:pPr>
        <w:ind w:left="17" w:firstLine="241"/>
        <w:rPr>
          <w:rFonts w:eastAsia="NTTimes/Cyrillic Cyr"/>
          <w:color w:val="000000"/>
          <w:sz w:val="22"/>
          <w:szCs w:val="22"/>
        </w:rPr>
      </w:pPr>
      <w:proofErr w:type="spellStart"/>
      <w:r>
        <w:rPr>
          <w:rFonts w:eastAsia="NTTimes/Cyrillic Cyr"/>
          <w:color w:val="000000"/>
          <w:sz w:val="22"/>
          <w:szCs w:val="22"/>
        </w:rPr>
        <w:t>Телеграм</w:t>
      </w:r>
      <w:proofErr w:type="spellEnd"/>
      <w:r>
        <w:rPr>
          <w:rFonts w:eastAsia="NTTimes/Cyrillic Cyr"/>
          <w:color w:val="000000"/>
          <w:sz w:val="22"/>
          <w:szCs w:val="22"/>
        </w:rPr>
        <w:t xml:space="preserve">: </w:t>
      </w:r>
    </w:p>
    <w:p w14:paraId="5E0E2411" w14:textId="77777777" w:rsidR="00A31CCD" w:rsidRPr="00742F05" w:rsidRDefault="00A31CCD">
      <w:pPr>
        <w:ind w:left="17" w:firstLine="241"/>
        <w:rPr>
          <w:rFonts w:eastAsia="NTTimes/Cyrillic Cyr"/>
          <w:color w:val="000000"/>
          <w:sz w:val="22"/>
          <w:szCs w:val="22"/>
        </w:rPr>
      </w:pPr>
      <w:r>
        <w:rPr>
          <w:rFonts w:eastAsia="NTTimes/Cyrillic Cyr"/>
          <w:color w:val="000000"/>
          <w:sz w:val="22"/>
          <w:szCs w:val="22"/>
          <w:lang w:val="en-US"/>
        </w:rPr>
        <w:t>WhatsApp</w:t>
      </w:r>
      <w:r>
        <w:rPr>
          <w:rFonts w:eastAsia="NTTimes/Cyrillic Cyr"/>
          <w:color w:val="000000"/>
          <w:sz w:val="22"/>
          <w:szCs w:val="22"/>
        </w:rPr>
        <w:t xml:space="preserve">: </w:t>
      </w:r>
    </w:p>
    <w:p w14:paraId="5F8A87E0" w14:textId="77777777" w:rsidR="00A31CCD" w:rsidRDefault="00A31CCD" w:rsidP="00742F05">
      <w:pPr>
        <w:rPr>
          <w:rFonts w:eastAsia="NTTimes/Cyrillic"/>
          <w:color w:val="000000"/>
          <w:sz w:val="22"/>
          <w:szCs w:val="22"/>
        </w:rPr>
      </w:pPr>
    </w:p>
    <w:p w14:paraId="608B8533" w14:textId="77777777" w:rsidR="00A31CCD" w:rsidRPr="00742F05" w:rsidRDefault="00A31CCD" w:rsidP="00742F05">
      <w:pPr>
        <w:ind w:left="17"/>
        <w:rPr>
          <w:rFonts w:eastAsia="NTTimes/Cyrillic Cyr"/>
          <w:b/>
          <w:bCs/>
          <w:color w:val="000000"/>
          <w:sz w:val="22"/>
          <w:szCs w:val="22"/>
        </w:rPr>
      </w:pPr>
      <w:r w:rsidRPr="00742F05">
        <w:rPr>
          <w:rFonts w:eastAsia="NTTimes/Cyrillic Cyr"/>
          <w:b/>
          <w:bCs/>
          <w:color w:val="000000"/>
          <w:sz w:val="22"/>
          <w:szCs w:val="22"/>
        </w:rPr>
        <w:t>13. Какова Ваша цель участия / Вашей организации в Союзе автосервисов?</w:t>
      </w:r>
    </w:p>
    <w:p w14:paraId="6381D3C9" w14:textId="77777777" w:rsidR="00A31CCD" w:rsidRDefault="00A31CCD" w:rsidP="00742F05">
      <w:pPr>
        <w:rPr>
          <w:sz w:val="22"/>
          <w:szCs w:val="22"/>
        </w:rPr>
      </w:pPr>
    </w:p>
    <w:p w14:paraId="06A6B332" w14:textId="77777777" w:rsidR="00A31CCD" w:rsidRPr="00742F05" w:rsidRDefault="00A31CCD" w:rsidP="00742F05">
      <w:pPr>
        <w:ind w:left="17"/>
        <w:rPr>
          <w:rFonts w:eastAsia="NTTimes/Cyrillic Cyr"/>
          <w:b/>
          <w:bCs/>
          <w:color w:val="000000"/>
          <w:sz w:val="22"/>
          <w:szCs w:val="22"/>
        </w:rPr>
      </w:pPr>
      <w:r w:rsidRPr="00742F05">
        <w:rPr>
          <w:rFonts w:eastAsia="NTTimes/Cyrillic Cyr"/>
          <w:b/>
          <w:bCs/>
          <w:color w:val="000000"/>
          <w:sz w:val="22"/>
          <w:szCs w:val="22"/>
        </w:rPr>
        <w:t>14. Чем можете быть полезны (какую работу вести в Союзе, например, взаимодействие с органами власти, обучение персонала)?</w:t>
      </w:r>
    </w:p>
    <w:p w14:paraId="44352B3A" w14:textId="77777777" w:rsidR="00A31CCD" w:rsidRDefault="00A31CCD">
      <w:pPr>
        <w:ind w:left="17"/>
        <w:rPr>
          <w:rFonts w:eastAsia="NTTimes/Cyrillic Cyr"/>
          <w:b/>
          <w:bCs/>
          <w:color w:val="000000"/>
          <w:sz w:val="22"/>
          <w:szCs w:val="22"/>
        </w:rPr>
      </w:pPr>
    </w:p>
    <w:p w14:paraId="46C83466" w14:textId="77777777" w:rsidR="00A31CCD" w:rsidRDefault="00A31CCD">
      <w:pPr>
        <w:ind w:left="17"/>
        <w:rPr>
          <w:rFonts w:eastAsia="NTTimes/Cyrillic"/>
          <w:b/>
          <w:bCs/>
          <w:color w:val="000000"/>
          <w:sz w:val="22"/>
          <w:szCs w:val="22"/>
        </w:rPr>
      </w:pPr>
      <w:r>
        <w:rPr>
          <w:rFonts w:eastAsia="NTTimes/Cyrillic Cyr"/>
          <w:b/>
          <w:bCs/>
          <w:color w:val="000000"/>
          <w:sz w:val="22"/>
          <w:szCs w:val="22"/>
        </w:rPr>
        <w:t>15. В каких услугах Вы заинтересованы</w:t>
      </w:r>
      <w:r>
        <w:rPr>
          <w:rFonts w:eastAsia="NTTimes/Cyrillic"/>
          <w:b/>
          <w:bCs/>
          <w:color w:val="000000"/>
          <w:sz w:val="22"/>
          <w:szCs w:val="22"/>
        </w:rPr>
        <w:t>:</w:t>
      </w:r>
    </w:p>
    <w:p w14:paraId="098F0F37" w14:textId="77777777" w:rsidR="00A31CCD" w:rsidRPr="006E4617" w:rsidRDefault="00A31CCD" w:rsidP="006E4617">
      <w:pPr>
        <w:ind w:left="17"/>
        <w:rPr>
          <w:rFonts w:eastAsia="NTTimes/Cyrillic Cyr"/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                    </w:t>
      </w:r>
    </w:p>
    <w:p w14:paraId="50476282" w14:textId="77777777" w:rsidR="00A31CCD" w:rsidRDefault="00A31CCD" w:rsidP="006E4617">
      <w:pPr>
        <w:ind w:left="17"/>
        <w:rPr>
          <w:rFonts w:eastAsia="NTTimes/Cyrillic Cyr"/>
          <w:color w:val="000000"/>
          <w:sz w:val="22"/>
          <w:szCs w:val="22"/>
        </w:rPr>
      </w:pPr>
      <w:r w:rsidRPr="00CB46A5">
        <w:rPr>
          <w:rFonts w:eastAsia="NTTimes/Cyrillic"/>
          <w:b/>
          <w:bCs/>
          <w:sz w:val="22"/>
          <w:szCs w:val="22"/>
        </w:rPr>
        <w:t>1</w:t>
      </w:r>
      <w:r>
        <w:rPr>
          <w:rFonts w:eastAsia="NTTimes/Cyrillic"/>
          <w:b/>
          <w:bCs/>
          <w:sz w:val="22"/>
          <w:szCs w:val="22"/>
        </w:rPr>
        <w:t>7</w:t>
      </w:r>
      <w:r w:rsidRPr="00CB46A5">
        <w:rPr>
          <w:rFonts w:eastAsia="NTTimes/Cyrillic"/>
          <w:b/>
          <w:bCs/>
          <w:sz w:val="22"/>
          <w:szCs w:val="22"/>
        </w:rPr>
        <w:t>.</w:t>
      </w:r>
      <w:r>
        <w:rPr>
          <w:rFonts w:eastAsia="NTTimes/Cyrillic"/>
          <w:b/>
          <w:bCs/>
          <w:sz w:val="22"/>
          <w:szCs w:val="22"/>
        </w:rPr>
        <w:t>*</w:t>
      </w:r>
      <w:r w:rsidRPr="004005B4">
        <w:rPr>
          <w:rStyle w:val="af8"/>
          <w:rFonts w:eastAsia="NTTimes/Cyrillic"/>
        </w:rPr>
        <w:footnoteReference w:id="1"/>
      </w:r>
      <w:r w:rsidRPr="00CB46A5">
        <w:rPr>
          <w:rFonts w:eastAsia="NTTimes/Cyrillic Cyr"/>
          <w:b/>
          <w:bCs/>
          <w:sz w:val="22"/>
          <w:szCs w:val="22"/>
        </w:rPr>
        <w:t xml:space="preserve"> Кого бы Вы рекомендовали в качестве добросовестного партнера для сотрудничества с СОЮЗОМ АВТОСЕРВИСОВ</w:t>
      </w:r>
      <w:proofErr w:type="gramStart"/>
      <w:r w:rsidRPr="00CB46A5">
        <w:rPr>
          <w:rFonts w:eastAsia="NTTimes/Cyrillic Cyr"/>
          <w:b/>
          <w:bCs/>
          <w:sz w:val="22"/>
          <w:szCs w:val="22"/>
        </w:rPr>
        <w:t>.</w:t>
      </w:r>
      <w:proofErr w:type="gramEnd"/>
      <w:r>
        <w:rPr>
          <w:rFonts w:eastAsia="NTTimes/Cyrillic Cyr"/>
          <w:sz w:val="22"/>
          <w:szCs w:val="22"/>
        </w:rPr>
        <w:t xml:space="preserve"> </w:t>
      </w:r>
      <w:r>
        <w:rPr>
          <w:rFonts w:eastAsia="NTTimes/Cyrillic Cyr"/>
          <w:color w:val="000000"/>
          <w:sz w:val="22"/>
          <w:szCs w:val="22"/>
        </w:rPr>
        <w:t>(</w:t>
      </w:r>
      <w:proofErr w:type="gramStart"/>
      <w:r>
        <w:rPr>
          <w:rFonts w:eastAsia="NTTimes/Cyrillic Cyr"/>
          <w:color w:val="000000"/>
          <w:sz w:val="22"/>
          <w:szCs w:val="22"/>
        </w:rPr>
        <w:t>у</w:t>
      </w:r>
      <w:proofErr w:type="gramEnd"/>
      <w:r>
        <w:rPr>
          <w:rFonts w:eastAsia="NTTimes/Cyrillic Cyr"/>
          <w:color w:val="000000"/>
          <w:sz w:val="22"/>
          <w:szCs w:val="22"/>
        </w:rPr>
        <w:t>кажите организацию, Ф.И.О., должность и контактный телефон)</w:t>
      </w:r>
    </w:p>
    <w:p w14:paraId="5D9AF189" w14:textId="77777777" w:rsidR="00A31CCD" w:rsidRDefault="00A31CCD" w:rsidP="00C17E87">
      <w:pPr>
        <w:jc w:val="both"/>
        <w:rPr>
          <w:rFonts w:eastAsia="NTTimes/Cyrillic"/>
          <w:color w:val="000000"/>
          <w:sz w:val="22"/>
          <w:szCs w:val="22"/>
        </w:rPr>
      </w:pPr>
    </w:p>
    <w:p w14:paraId="1C310C95" w14:textId="77777777" w:rsidR="00A31CCD" w:rsidRDefault="00A31CCD" w:rsidP="00C17E87">
      <w:pPr>
        <w:ind w:left="17"/>
        <w:jc w:val="both"/>
        <w:rPr>
          <w:rFonts w:eastAsia="NTTimes/Cyrillic"/>
          <w:color w:val="000000"/>
          <w:sz w:val="22"/>
          <w:szCs w:val="22"/>
        </w:rPr>
      </w:pPr>
    </w:p>
    <w:p w14:paraId="20BC749E" w14:textId="77777777" w:rsidR="00A31CCD" w:rsidRDefault="00A31CCD" w:rsidP="00C17E87">
      <w:pPr>
        <w:ind w:left="17"/>
        <w:rPr>
          <w:rFonts w:eastAsia="NTTimes/Cyrillic"/>
          <w:color w:val="000000"/>
          <w:sz w:val="22"/>
          <w:szCs w:val="22"/>
        </w:rPr>
      </w:pPr>
      <w:r>
        <w:rPr>
          <w:rFonts w:eastAsia="NTTimes/Cyrillic Cyr"/>
          <w:color w:val="000000"/>
          <w:sz w:val="22"/>
          <w:szCs w:val="22"/>
        </w:rPr>
        <w:t>ДОСТОВЕРНОСТЬ ИНФОРМАЦИИ ПОДТВЕРЖДАЮ</w:t>
      </w:r>
    </w:p>
    <w:p w14:paraId="78D2859F" w14:textId="77777777" w:rsidR="00A31CCD" w:rsidRDefault="00A31CCD" w:rsidP="00C17E87">
      <w:pPr>
        <w:ind w:left="17"/>
        <w:rPr>
          <w:rFonts w:eastAsia="NTTimes/Cyrillic"/>
          <w:color w:val="000000"/>
          <w:sz w:val="22"/>
          <w:szCs w:val="22"/>
        </w:rPr>
      </w:pPr>
    </w:p>
    <w:p w14:paraId="3F5D15C1" w14:textId="77777777" w:rsidR="00A31CCD" w:rsidRDefault="00A31CCD" w:rsidP="00C17E87">
      <w:pPr>
        <w:rPr>
          <w:rFonts w:eastAsia="NTTimes/Cyrillic Cyr"/>
          <w:sz w:val="22"/>
          <w:szCs w:val="22"/>
        </w:rPr>
      </w:pPr>
      <w:r w:rsidRPr="009674D2">
        <w:rPr>
          <w:rFonts w:eastAsia="NTTimes/Cyrillic Cyr"/>
          <w:noProof/>
          <w:color w:val="000000"/>
          <w:sz w:val="22"/>
          <w:szCs w:val="22"/>
        </w:rPr>
        <w:t>руководитель</w:t>
      </w:r>
      <w:r>
        <w:rPr>
          <w:rFonts w:eastAsia="NTTimes/Cyrillic Cyr"/>
          <w:color w:val="000000"/>
          <w:sz w:val="22"/>
          <w:szCs w:val="22"/>
        </w:rPr>
        <w:t xml:space="preserve"> </w:t>
      </w:r>
      <w:r w:rsidRPr="00CB46A5">
        <w:rPr>
          <w:sz w:val="22"/>
          <w:szCs w:val="22"/>
        </w:rPr>
        <w:t xml:space="preserve"> </w:t>
      </w:r>
      <w:r w:rsidRPr="00CB46A5">
        <w:rPr>
          <w:rFonts w:eastAsia="NTTimes/Cyrillic Cyr"/>
          <w:sz w:val="22"/>
          <w:szCs w:val="22"/>
        </w:rPr>
        <w:t>__________________________</w:t>
      </w:r>
      <w:r>
        <w:rPr>
          <w:rFonts w:eastAsia="NTTimes/Cyrillic Cyr"/>
          <w:sz w:val="22"/>
          <w:szCs w:val="22"/>
        </w:rPr>
        <w:t xml:space="preserve">/ </w:t>
      </w:r>
      <w:r w:rsidRPr="009674D2">
        <w:rPr>
          <w:rFonts w:eastAsia="NTTimes/Cyrillic Cyr"/>
          <w:noProof/>
          <w:sz w:val="22"/>
          <w:szCs w:val="22"/>
        </w:rPr>
        <w:t>Кустова Н.В.</w:t>
      </w:r>
    </w:p>
    <w:p w14:paraId="711863A7" w14:textId="77777777" w:rsidR="00A31CCD" w:rsidRDefault="00A31CCD" w:rsidP="00C17E87">
      <w:pPr>
        <w:ind w:left="17"/>
        <w:rPr>
          <w:rFonts w:eastAsia="NTTimes/Cyrillic Cyr"/>
          <w:sz w:val="22"/>
          <w:szCs w:val="22"/>
        </w:rPr>
      </w:pPr>
    </w:p>
    <w:p w14:paraId="4FB3F601" w14:textId="77777777" w:rsidR="00A31CCD" w:rsidRPr="00CB46A5" w:rsidRDefault="00A31CCD" w:rsidP="00C17E87">
      <w:pPr>
        <w:ind w:left="17"/>
        <w:rPr>
          <w:rFonts w:eastAsia="NTTimes/Cyrillic"/>
          <w:sz w:val="22"/>
          <w:szCs w:val="22"/>
        </w:rPr>
      </w:pPr>
      <w:r>
        <w:rPr>
          <w:rFonts w:eastAsia="NTTimes/Cyrillic Cyr"/>
          <w:sz w:val="22"/>
          <w:szCs w:val="22"/>
        </w:rPr>
        <w:t xml:space="preserve">Заявитель________________________ / </w:t>
      </w:r>
      <w:r w:rsidRPr="009674D2">
        <w:rPr>
          <w:rFonts w:eastAsia="NTTimes/Cyrillic Cyr"/>
          <w:noProof/>
          <w:sz w:val="22"/>
          <w:szCs w:val="22"/>
        </w:rPr>
        <w:t>Шакиров Дмитрий Павлович</w:t>
      </w:r>
    </w:p>
    <w:p w14:paraId="45F15343" w14:textId="77777777" w:rsidR="00A31CCD" w:rsidRPr="00CB46A5" w:rsidRDefault="00A31CCD" w:rsidP="00C17E87">
      <w:pPr>
        <w:ind w:left="17"/>
        <w:rPr>
          <w:rFonts w:eastAsia="NTTimes/Cyrillic"/>
          <w:sz w:val="22"/>
          <w:szCs w:val="22"/>
        </w:rPr>
      </w:pPr>
    </w:p>
    <w:p w14:paraId="56141571" w14:textId="77777777" w:rsidR="00A31CCD" w:rsidRDefault="00A31CCD" w:rsidP="00C17E87">
      <w:pPr>
        <w:tabs>
          <w:tab w:val="left" w:pos="7088"/>
        </w:tabs>
        <w:ind w:left="17"/>
        <w:rPr>
          <w:rFonts w:eastAsia="NTTimes/Cyrillic Cyr"/>
          <w:color w:val="000000"/>
          <w:sz w:val="22"/>
          <w:szCs w:val="22"/>
        </w:rPr>
      </w:pPr>
      <w:r>
        <w:rPr>
          <w:rFonts w:eastAsia="NTTimes/Cyrillic Cyr"/>
          <w:color w:val="000000"/>
          <w:sz w:val="22"/>
          <w:szCs w:val="22"/>
        </w:rPr>
        <w:t xml:space="preserve">Дата заполнения  </w:t>
      </w:r>
      <w:r w:rsidRPr="009674D2">
        <w:rPr>
          <w:rFonts w:eastAsia="NTTimes/Cyrillic Cyr"/>
          <w:noProof/>
          <w:color w:val="000000"/>
          <w:sz w:val="22"/>
          <w:szCs w:val="22"/>
        </w:rPr>
        <w:t>20.4.2025</w:t>
      </w:r>
      <w:r>
        <w:rPr>
          <w:rFonts w:eastAsia="NTTimes/Cyrillic Cyr"/>
          <w:color w:val="000000"/>
          <w:sz w:val="22"/>
          <w:szCs w:val="22"/>
        </w:rPr>
        <w:tab/>
        <w:t>М.П.</w:t>
      </w:r>
    </w:p>
    <w:p w14:paraId="5B8783AA" w14:textId="77777777" w:rsidR="00A31CCD" w:rsidRDefault="00A31CCD" w:rsidP="00C17E87">
      <w:pPr>
        <w:ind w:left="17"/>
        <w:rPr>
          <w:rFonts w:eastAsia="NTTimes/Cyrillic Cyr"/>
          <w:color w:val="000000"/>
          <w:sz w:val="22"/>
          <w:szCs w:val="22"/>
          <w:vertAlign w:val="superscript"/>
        </w:rPr>
      </w:pPr>
      <w:r w:rsidRPr="00A67536">
        <w:rPr>
          <w:rFonts w:eastAsia="NTTimes/Cyrillic Cyr"/>
          <w:color w:val="000000"/>
          <w:sz w:val="22"/>
          <w:szCs w:val="22"/>
          <w:vertAlign w:val="superscript"/>
        </w:rPr>
        <w:t xml:space="preserve">                                                                                                                                                      </w:t>
      </w:r>
      <w:r>
        <w:rPr>
          <w:rFonts w:eastAsia="NTTimes/Cyrillic Cyr"/>
          <w:color w:val="000000"/>
          <w:sz w:val="22"/>
          <w:szCs w:val="22"/>
          <w:vertAlign w:val="superscript"/>
        </w:rPr>
        <w:t xml:space="preserve">                                                 </w:t>
      </w:r>
      <w:r w:rsidRPr="00A67536">
        <w:rPr>
          <w:rFonts w:eastAsia="NTTimes/Cyrillic Cyr"/>
          <w:color w:val="000000"/>
          <w:sz w:val="22"/>
          <w:szCs w:val="22"/>
          <w:vertAlign w:val="superscript"/>
        </w:rPr>
        <w:t xml:space="preserve"> (при наличии)</w:t>
      </w:r>
    </w:p>
    <w:p w14:paraId="78D2F502" w14:textId="77777777" w:rsidR="00A31CCD" w:rsidRDefault="00A31CCD" w:rsidP="00C17E87">
      <w:pPr>
        <w:ind w:left="17"/>
        <w:rPr>
          <w:rFonts w:eastAsia="NTTimes/Cyrillic"/>
          <w:color w:val="000000"/>
          <w:sz w:val="22"/>
          <w:szCs w:val="22"/>
        </w:rPr>
      </w:pPr>
      <w:r>
        <w:rPr>
          <w:rFonts w:eastAsia="NTTimes/Cyrillic Cyr"/>
          <w:color w:val="000000"/>
          <w:sz w:val="22"/>
          <w:szCs w:val="22"/>
          <w:vertAlign w:val="superscript"/>
        </w:rPr>
        <w:br w:type="page"/>
      </w:r>
    </w:p>
    <w:p w14:paraId="500E4F47" w14:textId="77777777" w:rsidR="00A31CCD" w:rsidRPr="00DF27EF" w:rsidRDefault="00A31CCD" w:rsidP="00C17E87">
      <w:pPr>
        <w:pStyle w:val="Textbody"/>
        <w:ind w:firstLine="0"/>
        <w:jc w:val="center"/>
        <w:rPr>
          <w:rFonts w:ascii="Times New Roman" w:hAnsi="Times New Roman"/>
          <w:b/>
          <w:bCs/>
        </w:rPr>
      </w:pPr>
      <w:r w:rsidRPr="00DF27EF">
        <w:rPr>
          <w:rFonts w:ascii="Times New Roman" w:hAnsi="Times New Roman"/>
          <w:b/>
          <w:bCs/>
        </w:rPr>
        <w:lastRenderedPageBreak/>
        <w:t>Согласие на обработку персональных данных</w:t>
      </w:r>
    </w:p>
    <w:p w14:paraId="500432E1" w14:textId="77777777" w:rsidR="00A31CCD" w:rsidRPr="005D3E69" w:rsidRDefault="00A31CCD" w:rsidP="00C17E87">
      <w:pPr>
        <w:pStyle w:val="Textbody"/>
        <w:jc w:val="center"/>
        <w:rPr>
          <w:rFonts w:ascii="Times New Roman" w:hAnsi="Times New Roman"/>
        </w:rPr>
      </w:pPr>
    </w:p>
    <w:p w14:paraId="4C20C4A5" w14:textId="77777777" w:rsidR="00A31CCD" w:rsidRDefault="00A31CCD" w:rsidP="00C17E87">
      <w:pPr>
        <w:pStyle w:val="Textbody"/>
        <w:tabs>
          <w:tab w:val="left" w:leader="underscore" w:pos="9355"/>
        </w:tabs>
        <w:ind w:firstLine="284"/>
        <w:rPr>
          <w:rFonts w:ascii="Times New Roman" w:hAnsi="Times New Roman"/>
        </w:rPr>
      </w:pPr>
      <w:proofErr w:type="gramStart"/>
      <w:r w:rsidRPr="005D3E69">
        <w:rPr>
          <w:rFonts w:ascii="Times New Roman" w:hAnsi="Times New Roman"/>
        </w:rPr>
        <w:t xml:space="preserve">Я, </w:t>
      </w:r>
      <w:r w:rsidRPr="009674D2">
        <w:rPr>
          <w:rFonts w:ascii="Times New Roman" w:hAnsi="Times New Roman"/>
          <w:noProof/>
        </w:rPr>
        <w:t>Шакиров Дмитрий Павлович</w:t>
      </w:r>
      <w:r>
        <w:rPr>
          <w:rFonts w:ascii="Times New Roman" w:hAnsi="Times New Roman"/>
        </w:rPr>
        <w:t>, субъект персональных данных</w:t>
      </w:r>
      <w:r w:rsidRPr="005D3E69">
        <w:rPr>
          <w:rFonts w:ascii="Times New Roman" w:hAnsi="Times New Roman"/>
        </w:rPr>
        <w:t xml:space="preserve">, в соответствии со ст. 9 Федерального закона от 27.07.2006 № 152-ФЗ «О персональных данных» даю конкретное, предметное, информированное, сознательное и однозначное согласие на обработку своих персональных данных НКО «Союз участников </w:t>
      </w:r>
      <w:proofErr w:type="spellStart"/>
      <w:r w:rsidRPr="005D3E69">
        <w:rPr>
          <w:rFonts w:ascii="Times New Roman" w:hAnsi="Times New Roman"/>
        </w:rPr>
        <w:t>автосервисной</w:t>
      </w:r>
      <w:proofErr w:type="spellEnd"/>
      <w:r w:rsidRPr="005D3E69">
        <w:rPr>
          <w:rFonts w:ascii="Times New Roman" w:hAnsi="Times New Roman"/>
        </w:rPr>
        <w:t xml:space="preserve"> отрасли» (ОГРН 1207700204678, ИНН 9724014011, адрес юридическо</w:t>
      </w:r>
      <w:r>
        <w:rPr>
          <w:rFonts w:ascii="Times New Roman" w:hAnsi="Times New Roman"/>
        </w:rPr>
        <w:t xml:space="preserve">го лица: 115487, г. Москва, </w:t>
      </w:r>
      <w:r w:rsidRPr="005D3E69">
        <w:rPr>
          <w:rFonts w:ascii="Times New Roman" w:hAnsi="Times New Roman"/>
        </w:rPr>
        <w:t xml:space="preserve"> </w:t>
      </w:r>
      <w:proofErr w:type="spellStart"/>
      <w:r w:rsidRPr="005D3E69">
        <w:rPr>
          <w:rFonts w:ascii="Times New Roman" w:hAnsi="Times New Roman"/>
        </w:rPr>
        <w:t>Нагатинский</w:t>
      </w:r>
      <w:proofErr w:type="spellEnd"/>
      <w:r w:rsidRPr="005D3E69">
        <w:rPr>
          <w:rFonts w:ascii="Times New Roman" w:hAnsi="Times New Roman"/>
        </w:rPr>
        <w:t xml:space="preserve"> 1-й</w:t>
      </w:r>
      <w:r>
        <w:rPr>
          <w:rFonts w:ascii="Times New Roman" w:hAnsi="Times New Roman"/>
        </w:rPr>
        <w:t xml:space="preserve"> проезд</w:t>
      </w:r>
      <w:r w:rsidRPr="005D3E69">
        <w:rPr>
          <w:rFonts w:ascii="Times New Roman" w:hAnsi="Times New Roman"/>
        </w:rPr>
        <w:t xml:space="preserve">, д. 15, </w:t>
      </w:r>
      <w:proofErr w:type="spellStart"/>
      <w:r w:rsidRPr="005D3E69">
        <w:rPr>
          <w:rFonts w:ascii="Times New Roman" w:hAnsi="Times New Roman"/>
        </w:rPr>
        <w:t>эт</w:t>
      </w:r>
      <w:proofErr w:type="spellEnd"/>
      <w:r w:rsidRPr="005D3E69">
        <w:rPr>
          <w:rFonts w:ascii="Times New Roman" w:hAnsi="Times New Roman"/>
        </w:rPr>
        <w:t>/</w:t>
      </w:r>
      <w:proofErr w:type="spellStart"/>
      <w:r w:rsidRPr="005D3E69">
        <w:rPr>
          <w:rFonts w:ascii="Times New Roman" w:hAnsi="Times New Roman"/>
        </w:rPr>
        <w:t>пом</w:t>
      </w:r>
      <w:proofErr w:type="spellEnd"/>
      <w:r w:rsidRPr="005D3E69">
        <w:rPr>
          <w:rFonts w:ascii="Times New Roman" w:hAnsi="Times New Roman"/>
        </w:rPr>
        <w:t>/оф 1/2/33), далее</w:t>
      </w:r>
      <w:proofErr w:type="gramEnd"/>
      <w:r w:rsidRPr="005D3E69">
        <w:rPr>
          <w:rFonts w:ascii="Times New Roman" w:hAnsi="Times New Roman"/>
        </w:rPr>
        <w:t xml:space="preserve"> </w:t>
      </w:r>
      <w:proofErr w:type="gramStart"/>
      <w:r w:rsidRPr="005D3E69">
        <w:rPr>
          <w:rFonts w:ascii="Times New Roman" w:hAnsi="Times New Roman"/>
        </w:rPr>
        <w:t xml:space="preserve">именуемой «Оператор», с целью: </w:t>
      </w:r>
      <w:r>
        <w:rPr>
          <w:rFonts w:ascii="Times New Roman" w:hAnsi="Times New Roman"/>
        </w:rPr>
        <w:tab/>
      </w:r>
      <w:proofErr w:type="gramEnd"/>
    </w:p>
    <w:p w14:paraId="2024BECB" w14:textId="77777777" w:rsidR="00A31CCD" w:rsidRPr="00BF029D" w:rsidRDefault="00A31CCD" w:rsidP="00C17E87">
      <w:pPr>
        <w:pStyle w:val="Textbody"/>
        <w:jc w:val="center"/>
        <w:rPr>
          <w:rFonts w:ascii="Times New Roman" w:hAnsi="Times New Roman"/>
          <w:sz w:val="16"/>
          <w:szCs w:val="16"/>
        </w:rPr>
      </w:pPr>
      <w:r w:rsidRPr="00BF029D">
        <w:rPr>
          <w:rFonts w:ascii="Times New Roman" w:hAnsi="Times New Roman"/>
          <w:sz w:val="16"/>
          <w:szCs w:val="16"/>
        </w:rPr>
        <w:t>(указывается цель обработки персональных данных).</w:t>
      </w:r>
    </w:p>
    <w:p w14:paraId="3CB824D9" w14:textId="77777777" w:rsidR="00A31CCD" w:rsidRPr="005D3E69" w:rsidRDefault="00A31CCD" w:rsidP="00C17E87">
      <w:pPr>
        <w:pStyle w:val="Textbody"/>
        <w:rPr>
          <w:rFonts w:ascii="Times New Roman" w:hAnsi="Times New Roman"/>
        </w:rPr>
      </w:pPr>
      <w:r w:rsidRPr="005D3E69">
        <w:rPr>
          <w:rFonts w:ascii="Times New Roman" w:hAnsi="Times New Roman"/>
        </w:rPr>
        <w:t xml:space="preserve">Персональные данные, на обработку которых я даю согласие: информация, указанная мной в </w:t>
      </w:r>
      <w:r>
        <w:rPr>
          <w:rFonts w:ascii="Times New Roman" w:hAnsi="Times New Roman"/>
        </w:rPr>
        <w:t xml:space="preserve">настоящем </w:t>
      </w:r>
      <w:r w:rsidRPr="005D3E69">
        <w:rPr>
          <w:rFonts w:ascii="Times New Roman" w:hAnsi="Times New Roman"/>
        </w:rPr>
        <w:t xml:space="preserve">Заявлении о вступлении в НКО «Союз участников </w:t>
      </w:r>
      <w:proofErr w:type="spellStart"/>
      <w:r w:rsidRPr="005D3E69">
        <w:rPr>
          <w:rFonts w:ascii="Times New Roman" w:hAnsi="Times New Roman"/>
        </w:rPr>
        <w:t>автосервисной</w:t>
      </w:r>
      <w:proofErr w:type="spellEnd"/>
      <w:r w:rsidRPr="005D3E69">
        <w:rPr>
          <w:rFonts w:ascii="Times New Roman" w:hAnsi="Times New Roman"/>
        </w:rPr>
        <w:t xml:space="preserve"> отрасли».</w:t>
      </w:r>
    </w:p>
    <w:p w14:paraId="7F6A6E06" w14:textId="77777777" w:rsidR="00A31CCD" w:rsidRPr="005D3E69" w:rsidRDefault="00A31CCD" w:rsidP="00C17E87">
      <w:pPr>
        <w:pStyle w:val="Textbody"/>
        <w:rPr>
          <w:rFonts w:ascii="Times New Roman" w:hAnsi="Times New Roman"/>
        </w:rPr>
      </w:pPr>
      <w:proofErr w:type="gramStart"/>
      <w:r w:rsidRPr="005D3E69">
        <w:rPr>
          <w:rFonts w:ascii="Times New Roman" w:hAnsi="Times New Roman"/>
        </w:rPr>
        <w:t>Разрешаю Оператору производить автоматизированную, а также осуществляемую без использования средств автоматизации обработку моих персональных данных, а именно: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уничтожение.</w:t>
      </w:r>
      <w:proofErr w:type="gramEnd"/>
    </w:p>
    <w:p w14:paraId="310BCA2D" w14:textId="77777777" w:rsidR="00A31CCD" w:rsidRDefault="00A31CCD" w:rsidP="00C17E87">
      <w:pPr>
        <w:pStyle w:val="Textbody"/>
        <w:ind w:left="283" w:firstLine="0"/>
        <w:rPr>
          <w:rFonts w:ascii="Times New Roman" w:hAnsi="Times New Roman"/>
        </w:rPr>
      </w:pPr>
      <w:r w:rsidRPr="005D3E69">
        <w:rPr>
          <w:rFonts w:ascii="Times New Roman" w:hAnsi="Times New Roman"/>
        </w:rPr>
        <w:t>Лицо, осуществляющее обработку пе</w:t>
      </w:r>
      <w:r>
        <w:rPr>
          <w:rFonts w:ascii="Times New Roman" w:hAnsi="Times New Roman"/>
        </w:rPr>
        <w:t>рсональных данных по поручению Оператора</w:t>
      </w:r>
      <w:r w:rsidRPr="005D3E69">
        <w:rPr>
          <w:rFonts w:ascii="Times New Roman" w:hAnsi="Times New Roman"/>
        </w:rPr>
        <w:t xml:space="preserve">: </w:t>
      </w:r>
    </w:p>
    <w:p w14:paraId="2C57ECB3" w14:textId="77777777" w:rsidR="00A31CCD" w:rsidRDefault="00A31CCD" w:rsidP="00C17E87">
      <w:pPr>
        <w:pStyle w:val="Textbody"/>
        <w:tabs>
          <w:tab w:val="left" w:leader="underscore" w:pos="9356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44206C63" w14:textId="77777777" w:rsidR="00A31CCD" w:rsidRPr="00BF029D" w:rsidRDefault="00A31CCD" w:rsidP="00C17E87">
      <w:pPr>
        <w:pStyle w:val="Textbody"/>
        <w:jc w:val="center"/>
        <w:rPr>
          <w:rFonts w:ascii="Times New Roman" w:hAnsi="Times New Roman"/>
          <w:sz w:val="16"/>
          <w:szCs w:val="16"/>
        </w:rPr>
      </w:pPr>
      <w:r w:rsidRPr="00BF029D">
        <w:rPr>
          <w:rFonts w:ascii="Times New Roman" w:hAnsi="Times New Roman"/>
          <w:sz w:val="16"/>
          <w:szCs w:val="16"/>
        </w:rPr>
        <w:t>(наименование или Ф.И.О., ИНН и (или) ОГРН (ОГРНИП)),</w:t>
      </w:r>
    </w:p>
    <w:p w14:paraId="2AEAF83E" w14:textId="77777777" w:rsidR="00A31CCD" w:rsidRDefault="00A31CCD" w:rsidP="00C17E87">
      <w:pPr>
        <w:pStyle w:val="Textbody"/>
        <w:tabs>
          <w:tab w:val="left" w:leader="underscore" w:pos="9356"/>
        </w:tabs>
        <w:ind w:firstLine="284"/>
        <w:jc w:val="left"/>
        <w:rPr>
          <w:rFonts w:ascii="Times New Roman" w:hAnsi="Times New Roman"/>
        </w:rPr>
      </w:pPr>
      <w:proofErr w:type="gramStart"/>
      <w:r w:rsidRPr="005D3E69">
        <w:rPr>
          <w:rFonts w:ascii="Times New Roman" w:hAnsi="Times New Roman"/>
        </w:rPr>
        <w:t>находящееся</w:t>
      </w:r>
      <w:proofErr w:type="gramEnd"/>
      <w:r w:rsidRPr="005D3E69">
        <w:rPr>
          <w:rFonts w:ascii="Times New Roman" w:hAnsi="Times New Roman"/>
        </w:rPr>
        <w:t xml:space="preserve"> по адресу: </w:t>
      </w:r>
      <w:r>
        <w:rPr>
          <w:rFonts w:ascii="Times New Roman" w:hAnsi="Times New Roman"/>
        </w:rPr>
        <w:tab/>
      </w:r>
    </w:p>
    <w:p w14:paraId="13423A0B" w14:textId="77777777" w:rsidR="00A31CCD" w:rsidRPr="00BF029D" w:rsidRDefault="00A31CCD" w:rsidP="00C17E87">
      <w:pPr>
        <w:pStyle w:val="Textbody"/>
        <w:jc w:val="center"/>
        <w:rPr>
          <w:rFonts w:ascii="Times New Roman" w:hAnsi="Times New Roman"/>
          <w:sz w:val="16"/>
          <w:szCs w:val="16"/>
        </w:rPr>
      </w:pPr>
      <w:r w:rsidRPr="00BF029D">
        <w:rPr>
          <w:rFonts w:ascii="Times New Roman" w:hAnsi="Times New Roman"/>
          <w:sz w:val="16"/>
          <w:szCs w:val="16"/>
        </w:rPr>
        <w:t>(адрес)</w:t>
      </w:r>
    </w:p>
    <w:p w14:paraId="6EB97177" w14:textId="77777777" w:rsidR="00A31CCD" w:rsidRDefault="00A31CCD" w:rsidP="00C17E87"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Согласие действует до окончания срока пребывания </w:t>
      </w:r>
      <w:r w:rsidRPr="005D3E69">
        <w:rPr>
          <w:rFonts w:ascii="Times New Roman" w:hAnsi="Times New Roman"/>
        </w:rPr>
        <w:t xml:space="preserve">в НКО «Союз участников </w:t>
      </w:r>
      <w:proofErr w:type="spellStart"/>
      <w:r w:rsidRPr="005D3E69">
        <w:rPr>
          <w:rFonts w:ascii="Times New Roman" w:hAnsi="Times New Roman"/>
        </w:rPr>
        <w:t>автосервисной</w:t>
      </w:r>
      <w:proofErr w:type="spellEnd"/>
      <w:r w:rsidRPr="005D3E69">
        <w:rPr>
          <w:rFonts w:ascii="Times New Roman" w:hAnsi="Times New Roman"/>
        </w:rPr>
        <w:t xml:space="preserve"> отрасли». Субъект персональных данных вправе отозвать настоящее согласие на обработку своих персональных данных, письменно уведомив об этом Оператора.</w:t>
      </w:r>
    </w:p>
    <w:p w14:paraId="5B42C848" w14:textId="77777777" w:rsidR="00A31CCD" w:rsidRDefault="00A31CCD" w:rsidP="00C17E87">
      <w:pPr>
        <w:pStyle w:val="Textbody"/>
        <w:rPr>
          <w:rFonts w:ascii="Times New Roman" w:hAnsi="Times New Roman"/>
        </w:rPr>
      </w:pPr>
    </w:p>
    <w:p w14:paraId="2C0A5B22" w14:textId="77777777" w:rsidR="00A31CCD" w:rsidRDefault="00A31CCD" w:rsidP="00C17E87">
      <w:pPr>
        <w:pStyle w:val="Textbody"/>
        <w:rPr>
          <w:rFonts w:ascii="Times New Roman" w:hAnsi="Times New Roman"/>
        </w:rPr>
      </w:pPr>
    </w:p>
    <w:p w14:paraId="2456ED30" w14:textId="77777777" w:rsidR="00A31CCD" w:rsidRDefault="00A31CCD" w:rsidP="007439B6">
      <w:pPr>
        <w:pStyle w:val="Textbody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ДАЮ СВОЕ СОГЛАСИЕ НА ОБРАБОТКУ ПЕРСОНАЛЬНЫХ ДАННЫХ _____________________________________</w:t>
      </w:r>
    </w:p>
    <w:p w14:paraId="35D60901" w14:textId="77777777" w:rsidR="00A31CCD" w:rsidRPr="005D3E69" w:rsidRDefault="00A31CCD" w:rsidP="007439B6">
      <w:pPr>
        <w:pStyle w:val="Textbody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/ </w:t>
      </w:r>
      <w:r w:rsidRPr="009674D2">
        <w:rPr>
          <w:rFonts w:ascii="Times New Roman" w:hAnsi="Times New Roman"/>
          <w:noProof/>
        </w:rPr>
        <w:t>Шакиров Дмитрий Павлович</w:t>
      </w:r>
    </w:p>
    <w:p w14:paraId="6F243889" w14:textId="77777777" w:rsidR="00A31CCD" w:rsidRPr="005D3E69" w:rsidRDefault="00A31CCD" w:rsidP="00C17E87">
      <w:pPr>
        <w:pStyle w:val="Textbody"/>
        <w:ind w:firstLine="0"/>
        <w:rPr>
          <w:rFonts w:ascii="Times New Roman" w:hAnsi="Times New Roman"/>
        </w:rPr>
      </w:pPr>
    </w:p>
    <w:p w14:paraId="5B99E36B" w14:textId="77777777" w:rsidR="00A31CCD" w:rsidRDefault="00A31CCD" w:rsidP="0032568F">
      <w:pPr>
        <w:pStyle w:val="Textbody"/>
        <w:rPr>
          <w:rFonts w:ascii="Times New Roman" w:hAnsi="Times New Roman"/>
        </w:rPr>
        <w:sectPr w:rsidR="00A31CCD" w:rsidSect="00A31CC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426" w:right="587" w:bottom="396" w:left="884" w:header="426" w:footer="258" w:gutter="0"/>
          <w:pgNumType w:start="1"/>
          <w:cols w:space="720"/>
          <w:docGrid w:linePitch="600" w:charSpace="40960"/>
        </w:sectPr>
      </w:pPr>
      <w:r w:rsidRPr="009674D2">
        <w:rPr>
          <w:rFonts w:ascii="Times New Roman" w:hAnsi="Times New Roman"/>
          <w:noProof/>
        </w:rPr>
        <w:t>20.4.2025</w:t>
      </w:r>
    </w:p>
    <w:p w14:paraId="39B65F41" w14:textId="77777777" w:rsidR="00A31CCD" w:rsidRPr="0032568F" w:rsidRDefault="00A31CCD" w:rsidP="0032568F">
      <w:pPr>
        <w:pStyle w:val="Textbody"/>
        <w:rPr>
          <w:rFonts w:ascii="Times New Roman" w:hAnsi="Times New Roman"/>
        </w:rPr>
      </w:pPr>
    </w:p>
    <w:sectPr w:rsidR="00A31CCD" w:rsidRPr="0032568F" w:rsidSect="00A31CC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6" w:h="16838"/>
      <w:pgMar w:top="426" w:right="587" w:bottom="396" w:left="884" w:header="426" w:footer="258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DD2D32" w14:textId="77777777" w:rsidR="00A1282A" w:rsidRDefault="00A1282A" w:rsidP="001769B6">
      <w:r>
        <w:separator/>
      </w:r>
    </w:p>
  </w:endnote>
  <w:endnote w:type="continuationSeparator" w:id="0">
    <w:p w14:paraId="21FE0095" w14:textId="77777777" w:rsidR="00A1282A" w:rsidRDefault="00A1282A" w:rsidP="00176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TTimes/Cyrillic">
    <w:altName w:val="Times New Roman"/>
    <w:charset w:val="00"/>
    <w:family w:val="auto"/>
    <w:pitch w:val="variable"/>
  </w:font>
  <w:font w:name="NTTimes/Cyrillic Cyr">
    <w:altName w:val="Times New Roman"/>
    <w:charset w:val="CC"/>
    <w:family w:val="auto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choolBookCT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083A1" w14:textId="77777777" w:rsidR="00A31CCD" w:rsidRDefault="00A31CCD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88D60" w14:textId="77777777" w:rsidR="00A31CCD" w:rsidRDefault="00A31CCD">
    <w:pPr>
      <w:pStyle w:val="a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5F5044" w14:textId="77777777" w:rsidR="00A31CCD" w:rsidRDefault="00A31CCD">
    <w:pPr>
      <w:pStyle w:val="af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6ED12" w14:textId="77777777" w:rsidR="0032568F" w:rsidRDefault="0032568F">
    <w:pPr>
      <w:pStyle w:val="af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BD29A7" w14:textId="77777777" w:rsidR="0032568F" w:rsidRDefault="0032568F">
    <w:pPr>
      <w:pStyle w:val="af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832F53" w14:textId="77777777" w:rsidR="0032568F" w:rsidRDefault="0032568F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0796DF" w14:textId="77777777" w:rsidR="00A1282A" w:rsidRDefault="00A1282A" w:rsidP="001769B6">
      <w:r>
        <w:separator/>
      </w:r>
    </w:p>
  </w:footnote>
  <w:footnote w:type="continuationSeparator" w:id="0">
    <w:p w14:paraId="7DA551F7" w14:textId="77777777" w:rsidR="00A1282A" w:rsidRDefault="00A1282A" w:rsidP="001769B6">
      <w:r>
        <w:continuationSeparator/>
      </w:r>
    </w:p>
  </w:footnote>
  <w:footnote w:id="1">
    <w:p w14:paraId="06BFB770" w14:textId="77777777" w:rsidR="00A31CCD" w:rsidRPr="0032568F" w:rsidRDefault="00A31CCD">
      <w:pPr>
        <w:pStyle w:val="af6"/>
        <w:rPr>
          <w:sz w:val="16"/>
          <w:szCs w:val="16"/>
        </w:rPr>
      </w:pPr>
      <w:r w:rsidRPr="004005B4">
        <w:rPr>
          <w:rStyle w:val="af8"/>
        </w:rPr>
        <w:footnoteRef/>
      </w:r>
      <w:r>
        <w:t xml:space="preserve"> </w:t>
      </w:r>
      <w:r w:rsidRPr="0032568F">
        <w:rPr>
          <w:sz w:val="16"/>
          <w:szCs w:val="16"/>
        </w:rPr>
        <w:t>Поля, отмеченные знаком *, заполняются по желанию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0E6C3D" w14:textId="77777777" w:rsidR="00A31CCD" w:rsidRDefault="00A31CCD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79DE72" w14:textId="77777777" w:rsidR="00A31CCD" w:rsidRDefault="00A31CCD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51C53" w14:textId="77777777" w:rsidR="00A31CCD" w:rsidRDefault="00A31CCD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32948D" w14:textId="77777777" w:rsidR="001769B6" w:rsidRDefault="001769B6">
    <w:pPr>
      <w:pStyle w:val="a9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71DFF" w14:textId="77777777" w:rsidR="001769B6" w:rsidRDefault="001769B6">
    <w:pPr>
      <w:pStyle w:val="a9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C2FDB" w14:textId="77777777" w:rsidR="001769B6" w:rsidRDefault="001769B6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"/>
      <w:lvlJc w:val="left"/>
      <w:pPr>
        <w:tabs>
          <w:tab w:val="num" w:pos="360"/>
        </w:tabs>
        <w:ind w:left="0" w:firstLine="0"/>
      </w:pPr>
      <w:rPr>
        <w:rFonts w:ascii="Wingdings" w:hAnsi="Wingdings" w:cs="Wingdings"/>
        <w:color w:val="000000"/>
        <w:sz w:val="24"/>
        <w:szCs w:val="24"/>
        <w:shd w:val="clear" w:color="auto" w:fill="auto"/>
        <w:lang w:val="ru-RU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BE020AD"/>
    <w:multiLevelType w:val="hybridMultilevel"/>
    <w:tmpl w:val="A45CC678"/>
    <w:lvl w:ilvl="0" w:tplc="00000002">
      <w:start w:val="1"/>
      <w:numFmt w:val="bullet"/>
      <w:lvlText w:val=""/>
      <w:lvlJc w:val="left"/>
      <w:pPr>
        <w:ind w:left="737" w:hanging="360"/>
      </w:pPr>
      <w:rPr>
        <w:rFonts w:ascii="Wingdings" w:hAnsi="Wingdings" w:cs="Wingdings"/>
        <w:color w:val="000000"/>
        <w:sz w:val="24"/>
        <w:szCs w:val="24"/>
        <w:shd w:val="clear" w:color="auto" w:fill="auto"/>
        <w:lang w:val="ru-RU"/>
      </w:rPr>
    </w:lvl>
    <w:lvl w:ilvl="1" w:tplc="041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F0"/>
    <w:rsid w:val="00000790"/>
    <w:rsid w:val="000361C8"/>
    <w:rsid w:val="00046671"/>
    <w:rsid w:val="000A17FD"/>
    <w:rsid w:val="000C2883"/>
    <w:rsid w:val="00100465"/>
    <w:rsid w:val="00121547"/>
    <w:rsid w:val="001769B6"/>
    <w:rsid w:val="001C747A"/>
    <w:rsid w:val="001E015E"/>
    <w:rsid w:val="002043B7"/>
    <w:rsid w:val="0023261F"/>
    <w:rsid w:val="00244E25"/>
    <w:rsid w:val="00254393"/>
    <w:rsid w:val="002A4D8B"/>
    <w:rsid w:val="002C791A"/>
    <w:rsid w:val="002E598D"/>
    <w:rsid w:val="0030491B"/>
    <w:rsid w:val="00314DE0"/>
    <w:rsid w:val="0032568F"/>
    <w:rsid w:val="0035702C"/>
    <w:rsid w:val="003754D7"/>
    <w:rsid w:val="003844BD"/>
    <w:rsid w:val="003865A0"/>
    <w:rsid w:val="0038786D"/>
    <w:rsid w:val="003B5651"/>
    <w:rsid w:val="003B6F43"/>
    <w:rsid w:val="003C084D"/>
    <w:rsid w:val="003E4162"/>
    <w:rsid w:val="003E7D4B"/>
    <w:rsid w:val="003F4403"/>
    <w:rsid w:val="004005B4"/>
    <w:rsid w:val="004018A3"/>
    <w:rsid w:val="0049343E"/>
    <w:rsid w:val="004973AD"/>
    <w:rsid w:val="004D38D5"/>
    <w:rsid w:val="00510143"/>
    <w:rsid w:val="00512385"/>
    <w:rsid w:val="00520E00"/>
    <w:rsid w:val="00531251"/>
    <w:rsid w:val="005A309E"/>
    <w:rsid w:val="005B7AE6"/>
    <w:rsid w:val="005E4E2A"/>
    <w:rsid w:val="0061201F"/>
    <w:rsid w:val="00641E07"/>
    <w:rsid w:val="006B11C7"/>
    <w:rsid w:val="006D1D88"/>
    <w:rsid w:val="006E0D4A"/>
    <w:rsid w:val="006E4617"/>
    <w:rsid w:val="007050FB"/>
    <w:rsid w:val="00742F05"/>
    <w:rsid w:val="007439B6"/>
    <w:rsid w:val="00745B4E"/>
    <w:rsid w:val="00776D98"/>
    <w:rsid w:val="00790ECE"/>
    <w:rsid w:val="007B22B8"/>
    <w:rsid w:val="007C6B19"/>
    <w:rsid w:val="007E53E5"/>
    <w:rsid w:val="007F324A"/>
    <w:rsid w:val="00836F5B"/>
    <w:rsid w:val="008713DE"/>
    <w:rsid w:val="00886C24"/>
    <w:rsid w:val="0089118D"/>
    <w:rsid w:val="008A4145"/>
    <w:rsid w:val="008B5F22"/>
    <w:rsid w:val="008F3A56"/>
    <w:rsid w:val="00900278"/>
    <w:rsid w:val="00912F24"/>
    <w:rsid w:val="00924C6A"/>
    <w:rsid w:val="00933D56"/>
    <w:rsid w:val="009371FD"/>
    <w:rsid w:val="009473FD"/>
    <w:rsid w:val="009523EB"/>
    <w:rsid w:val="00966538"/>
    <w:rsid w:val="00984BDF"/>
    <w:rsid w:val="00994B00"/>
    <w:rsid w:val="009958BD"/>
    <w:rsid w:val="009A36E0"/>
    <w:rsid w:val="009E6E96"/>
    <w:rsid w:val="00A1282A"/>
    <w:rsid w:val="00A151A3"/>
    <w:rsid w:val="00A17EDC"/>
    <w:rsid w:val="00A31CCD"/>
    <w:rsid w:val="00A324C7"/>
    <w:rsid w:val="00A35E70"/>
    <w:rsid w:val="00A56C34"/>
    <w:rsid w:val="00A618F0"/>
    <w:rsid w:val="00A658A2"/>
    <w:rsid w:val="00A67536"/>
    <w:rsid w:val="00A91028"/>
    <w:rsid w:val="00A9709A"/>
    <w:rsid w:val="00AB59DC"/>
    <w:rsid w:val="00AE7A7B"/>
    <w:rsid w:val="00AF7337"/>
    <w:rsid w:val="00AF7784"/>
    <w:rsid w:val="00B06F71"/>
    <w:rsid w:val="00B5279A"/>
    <w:rsid w:val="00B66079"/>
    <w:rsid w:val="00B7223A"/>
    <w:rsid w:val="00B8638A"/>
    <w:rsid w:val="00BA04DA"/>
    <w:rsid w:val="00BA1D4F"/>
    <w:rsid w:val="00BE44C6"/>
    <w:rsid w:val="00C0302A"/>
    <w:rsid w:val="00C17E87"/>
    <w:rsid w:val="00C312D6"/>
    <w:rsid w:val="00C5511A"/>
    <w:rsid w:val="00C72D3B"/>
    <w:rsid w:val="00CB46A5"/>
    <w:rsid w:val="00CB5CD7"/>
    <w:rsid w:val="00CC0F58"/>
    <w:rsid w:val="00CE559B"/>
    <w:rsid w:val="00D0031F"/>
    <w:rsid w:val="00D2624E"/>
    <w:rsid w:val="00D27C4C"/>
    <w:rsid w:val="00D820EF"/>
    <w:rsid w:val="00D91DC3"/>
    <w:rsid w:val="00DA69F0"/>
    <w:rsid w:val="00DD70E2"/>
    <w:rsid w:val="00DE0753"/>
    <w:rsid w:val="00E03A76"/>
    <w:rsid w:val="00E06D60"/>
    <w:rsid w:val="00E20B7E"/>
    <w:rsid w:val="00E2646C"/>
    <w:rsid w:val="00E35BB7"/>
    <w:rsid w:val="00E411C7"/>
    <w:rsid w:val="00E62C23"/>
    <w:rsid w:val="00E67577"/>
    <w:rsid w:val="00E7728C"/>
    <w:rsid w:val="00EC0793"/>
    <w:rsid w:val="00EC717A"/>
    <w:rsid w:val="00ED20A4"/>
    <w:rsid w:val="00EF6E93"/>
    <w:rsid w:val="00F006FB"/>
    <w:rsid w:val="00F06D9E"/>
    <w:rsid w:val="00F22D29"/>
    <w:rsid w:val="00F816A0"/>
    <w:rsid w:val="00FA0288"/>
    <w:rsid w:val="00FB1CE5"/>
    <w:rsid w:val="00FC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20C23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E w:val="0"/>
    </w:pPr>
    <w:rPr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  <w:sz w:val="24"/>
      <w:szCs w:val="24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eastAsia="NTTimes/Cyrillic" w:hAnsi="Wingdings" w:cs="Wingdings"/>
      <w:color w:val="000000"/>
      <w:sz w:val="24"/>
      <w:szCs w:val="24"/>
      <w:shd w:val="clear" w:color="auto" w:fill="auto"/>
      <w:lang w:val="ru-RU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/>
      <w:sz w:val="20"/>
      <w:szCs w:val="20"/>
    </w:rPr>
  </w:style>
  <w:style w:type="character" w:customStyle="1" w:styleId="Absatz-Standardschriftart">
    <w:name w:val="Absatz-Standardschriftart"/>
  </w:style>
  <w:style w:type="character" w:customStyle="1" w:styleId="WW8Num5z0">
    <w:name w:val="WW8Num5z0"/>
    <w:rPr>
      <w:sz w:val="20"/>
      <w:szCs w:val="20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1">
    <w:name w:val="Основной шрифт абзаца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8Num6z0">
    <w:name w:val="WW8Num6z0"/>
    <w:rPr>
      <w:rFonts w:ascii="Wingdings" w:hAnsi="Wingdings" w:cs="Wingdings"/>
      <w:sz w:val="24"/>
      <w:szCs w:val="24"/>
    </w:rPr>
  </w:style>
  <w:style w:type="character" w:customStyle="1" w:styleId="WW8Num7z0">
    <w:name w:val="WW8Num7z0"/>
    <w:rPr>
      <w:rFonts w:ascii="NTTimes/Cyrillic Cyr" w:eastAsia="NTTimes/Cyrillic Cyr" w:hAnsi="NTTimes/Cyrillic Cyr" w:cs="NTTimes/Cyrillic Cyr"/>
      <w:sz w:val="20"/>
      <w:szCs w:val="20"/>
    </w:rPr>
  </w:style>
  <w:style w:type="character" w:customStyle="1" w:styleId="WW8Num8z0">
    <w:name w:val="WW8Num8z0"/>
    <w:rPr>
      <w:rFonts w:ascii="NTTimes/Cyrillic Cyr" w:eastAsia="NTTimes/Cyrillic Cyr" w:hAnsi="NTTimes/Cyrillic Cyr" w:cs="NTTimes/Cyrillic Cyr"/>
      <w:sz w:val="20"/>
      <w:szCs w:val="20"/>
    </w:rPr>
  </w:style>
  <w:style w:type="character" w:customStyle="1" w:styleId="WW8Num8z1">
    <w:name w:val="WW8Num8z1"/>
    <w:rPr>
      <w:rFonts w:ascii="NTTimes/Cyrillic Cyr" w:eastAsia="NTTimes/Cyrillic Cyr" w:hAnsi="NTTimes/Cyrillic Cyr" w:cs="NTTimes/Cyrillic Cyr"/>
    </w:rPr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8Num7z1">
    <w:name w:val="WW8Num7z1"/>
    <w:rPr>
      <w:rFonts w:ascii="NTTimes/Cyrillic Cyr" w:eastAsia="NTTimes/Cyrillic Cyr" w:hAnsi="NTTimes/Cyrillic Cyr" w:cs="NTTimes/Cyrillic Cyr"/>
    </w:rPr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RTFNum21">
    <w:name w:val="RTF_Num 2 1"/>
    <w:rPr>
      <w:rFonts w:ascii="Wingdings" w:eastAsia="Wingdings" w:hAnsi="Wingdings" w:cs="Wingdings"/>
      <w:sz w:val="24"/>
      <w:szCs w:val="24"/>
    </w:rPr>
  </w:style>
  <w:style w:type="character" w:customStyle="1" w:styleId="RTFNum31">
    <w:name w:val="RTF_Num 3 1"/>
  </w:style>
  <w:style w:type="character" w:customStyle="1" w:styleId="RTFNum32">
    <w:name w:val="RTF_Num 3 2"/>
  </w:style>
  <w:style w:type="character" w:customStyle="1" w:styleId="RTFNum33">
    <w:name w:val="RTF_Num 3 3"/>
  </w:style>
  <w:style w:type="character" w:customStyle="1" w:styleId="RTFNum34">
    <w:name w:val="RTF_Num 3 4"/>
  </w:style>
  <w:style w:type="character" w:customStyle="1" w:styleId="RTFNum35">
    <w:name w:val="RTF_Num 3 5"/>
  </w:style>
  <w:style w:type="character" w:customStyle="1" w:styleId="RTFNum36">
    <w:name w:val="RTF_Num 3 6"/>
  </w:style>
  <w:style w:type="character" w:customStyle="1" w:styleId="RTFNum37">
    <w:name w:val="RTF_Num 3 7"/>
  </w:style>
  <w:style w:type="character" w:customStyle="1" w:styleId="RTFNum38">
    <w:name w:val="RTF_Num 3 8"/>
  </w:style>
  <w:style w:type="character" w:customStyle="1" w:styleId="RTFNum39">
    <w:name w:val="RTF_Num 3 9"/>
  </w:style>
  <w:style w:type="character" w:customStyle="1" w:styleId="RTFNum41">
    <w:name w:val="RTF_Num 4 1"/>
    <w:rPr>
      <w:rFonts w:ascii="Wingdings" w:eastAsia="Wingdings" w:hAnsi="Wingdings" w:cs="Wingdings"/>
      <w:sz w:val="24"/>
      <w:szCs w:val="24"/>
    </w:rPr>
  </w:style>
  <w:style w:type="character" w:customStyle="1" w:styleId="RTFNum51">
    <w:name w:val="RTF_Num 5 1"/>
    <w:rPr>
      <w:rFonts w:ascii="Times New Roman" w:eastAsia="Times New Roman" w:hAnsi="Times New Roman" w:cs="Times New Roman"/>
      <w:sz w:val="20"/>
      <w:szCs w:val="20"/>
    </w:rPr>
  </w:style>
  <w:style w:type="character" w:customStyle="1" w:styleId="RTFNum52">
    <w:name w:val="RTF_Num 5 2"/>
  </w:style>
  <w:style w:type="character" w:customStyle="1" w:styleId="RTFNum53">
    <w:name w:val="RTF_Num 5 3"/>
  </w:style>
  <w:style w:type="character" w:customStyle="1" w:styleId="RTFNum54">
    <w:name w:val="RTF_Num 5 4"/>
  </w:style>
  <w:style w:type="character" w:customStyle="1" w:styleId="RTFNum55">
    <w:name w:val="RTF_Num 5 5"/>
  </w:style>
  <w:style w:type="character" w:customStyle="1" w:styleId="RTFNum56">
    <w:name w:val="RTF_Num 5 6"/>
  </w:style>
  <w:style w:type="character" w:customStyle="1" w:styleId="RTFNum57">
    <w:name w:val="RTF_Num 5 7"/>
  </w:style>
  <w:style w:type="character" w:customStyle="1" w:styleId="RTFNum58">
    <w:name w:val="RTF_Num 5 8"/>
  </w:style>
  <w:style w:type="character" w:customStyle="1" w:styleId="RTFNum59">
    <w:name w:val="RTF_Num 5 9"/>
  </w:style>
  <w:style w:type="character" w:customStyle="1" w:styleId="RTFNum61">
    <w:name w:val="RTF_Num 6 1"/>
    <w:rPr>
      <w:sz w:val="20"/>
      <w:szCs w:val="20"/>
    </w:rPr>
  </w:style>
  <w:style w:type="character" w:customStyle="1" w:styleId="RTFNum62">
    <w:name w:val="RTF_Num 6 2"/>
  </w:style>
  <w:style w:type="character" w:customStyle="1" w:styleId="RTFNum63">
    <w:name w:val="RTF_Num 6 3"/>
  </w:style>
  <w:style w:type="character" w:customStyle="1" w:styleId="RTFNum64">
    <w:name w:val="RTF_Num 6 4"/>
  </w:style>
  <w:style w:type="character" w:customStyle="1" w:styleId="RTFNum65">
    <w:name w:val="RTF_Num 6 5"/>
  </w:style>
  <w:style w:type="character" w:customStyle="1" w:styleId="RTFNum66">
    <w:name w:val="RTF_Num 6 6"/>
  </w:style>
  <w:style w:type="character" w:customStyle="1" w:styleId="RTFNum67">
    <w:name w:val="RTF_Num 6 7"/>
  </w:style>
  <w:style w:type="character" w:customStyle="1" w:styleId="RTFNum68">
    <w:name w:val="RTF_Num 6 8"/>
  </w:style>
  <w:style w:type="character" w:customStyle="1" w:styleId="RTFNum69">
    <w:name w:val="RTF_Num 6 9"/>
  </w:style>
  <w:style w:type="character" w:customStyle="1" w:styleId="RTFNum71">
    <w:name w:val="RTF_Num 7 1"/>
    <w:rPr>
      <w:rFonts w:ascii="Wingdings" w:eastAsia="Wingdings" w:hAnsi="Wingdings" w:cs="Wingdings"/>
      <w:sz w:val="24"/>
      <w:szCs w:val="24"/>
    </w:rPr>
  </w:style>
  <w:style w:type="character" w:customStyle="1" w:styleId="RTFNum81">
    <w:name w:val="RTF_Num 8 1"/>
    <w:rPr>
      <w:rFonts w:ascii="NTTimes/Cyrillic Cyr" w:eastAsia="NTTimes/Cyrillic Cyr" w:hAnsi="NTTimes/Cyrillic Cyr" w:cs="NTTimes/Cyrillic Cyr"/>
      <w:sz w:val="20"/>
      <w:szCs w:val="20"/>
    </w:rPr>
  </w:style>
  <w:style w:type="character" w:customStyle="1" w:styleId="RTFNum82">
    <w:name w:val="RTF_Num 8 2"/>
    <w:rPr>
      <w:rFonts w:ascii="NTTimes/Cyrillic Cyr" w:eastAsia="NTTimes/Cyrillic Cyr" w:hAnsi="NTTimes/Cyrillic Cyr" w:cs="NTTimes/Cyrillic Cyr"/>
    </w:rPr>
  </w:style>
  <w:style w:type="character" w:customStyle="1" w:styleId="RTFNum83">
    <w:name w:val="RTF_Num 8 3"/>
    <w:rPr>
      <w:rFonts w:ascii="NTTimes/Cyrillic Cyr" w:eastAsia="NTTimes/Cyrillic Cyr" w:hAnsi="NTTimes/Cyrillic Cyr" w:cs="NTTimes/Cyrillic Cyr"/>
    </w:rPr>
  </w:style>
  <w:style w:type="character" w:customStyle="1" w:styleId="RTFNum84">
    <w:name w:val="RTF_Num 8 4"/>
    <w:rPr>
      <w:rFonts w:ascii="NTTimes/Cyrillic Cyr" w:eastAsia="NTTimes/Cyrillic Cyr" w:hAnsi="NTTimes/Cyrillic Cyr" w:cs="NTTimes/Cyrillic Cyr"/>
    </w:rPr>
  </w:style>
  <w:style w:type="character" w:customStyle="1" w:styleId="RTFNum85">
    <w:name w:val="RTF_Num 8 5"/>
    <w:rPr>
      <w:rFonts w:ascii="NTTimes/Cyrillic Cyr" w:eastAsia="NTTimes/Cyrillic Cyr" w:hAnsi="NTTimes/Cyrillic Cyr" w:cs="NTTimes/Cyrillic Cyr"/>
    </w:rPr>
  </w:style>
  <w:style w:type="character" w:customStyle="1" w:styleId="RTFNum86">
    <w:name w:val="RTF_Num 8 6"/>
    <w:rPr>
      <w:rFonts w:ascii="NTTimes/Cyrillic Cyr" w:eastAsia="NTTimes/Cyrillic Cyr" w:hAnsi="NTTimes/Cyrillic Cyr" w:cs="NTTimes/Cyrillic Cyr"/>
    </w:rPr>
  </w:style>
  <w:style w:type="character" w:customStyle="1" w:styleId="RTFNum87">
    <w:name w:val="RTF_Num 8 7"/>
    <w:rPr>
      <w:rFonts w:ascii="NTTimes/Cyrillic Cyr" w:eastAsia="NTTimes/Cyrillic Cyr" w:hAnsi="NTTimes/Cyrillic Cyr" w:cs="NTTimes/Cyrillic Cyr"/>
    </w:rPr>
  </w:style>
  <w:style w:type="character" w:customStyle="1" w:styleId="RTFNum88">
    <w:name w:val="RTF_Num 8 8"/>
    <w:rPr>
      <w:rFonts w:ascii="NTTimes/Cyrillic Cyr" w:eastAsia="NTTimes/Cyrillic Cyr" w:hAnsi="NTTimes/Cyrillic Cyr" w:cs="NTTimes/Cyrillic Cyr"/>
    </w:rPr>
  </w:style>
  <w:style w:type="character" w:customStyle="1" w:styleId="RTFNum89">
    <w:name w:val="RTF_Num 8 9"/>
    <w:rPr>
      <w:rFonts w:ascii="NTTimes/Cyrillic Cyr" w:eastAsia="NTTimes/Cyrillic Cyr" w:hAnsi="NTTimes/Cyrillic Cyr" w:cs="NTTimes/Cyrillic Cyr"/>
    </w:rPr>
  </w:style>
  <w:style w:type="character" w:customStyle="1" w:styleId="2">
    <w:name w:val="Основной шрифт абзаца2"/>
  </w:style>
  <w:style w:type="character" w:customStyle="1" w:styleId="a3">
    <w:name w:val="Îñíîâíîé øðèôò"/>
  </w:style>
  <w:style w:type="character" w:customStyle="1" w:styleId="10">
    <w:name w:val="Номер страницы1"/>
    <w:basedOn w:val="2"/>
  </w:style>
  <w:style w:type="character" w:customStyle="1" w:styleId="a4">
    <w:name w:val="Символ нумерации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character" w:styleId="a6">
    <w:name w:val="Strong"/>
    <w:qFormat/>
    <w:rPr>
      <w:b/>
      <w:bCs/>
    </w:rPr>
  </w:style>
  <w:style w:type="paragraph" w:customStyle="1" w:styleId="12">
    <w:name w:val="Заголовок1"/>
    <w:basedOn w:val="a"/>
    <w:next w:val="a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7">
    <w:name w:val="Body Text"/>
    <w:basedOn w:val="a"/>
    <w:pPr>
      <w:tabs>
        <w:tab w:val="left" w:pos="360"/>
      </w:tabs>
    </w:pPr>
    <w:rPr>
      <w:b/>
      <w:bCs/>
      <w:sz w:val="24"/>
      <w:szCs w:val="24"/>
    </w:rPr>
  </w:style>
  <w:style w:type="paragraph" w:styleId="a8">
    <w:name w:val="List"/>
    <w:basedOn w:val="a7"/>
    <w:rPr>
      <w:rFonts w:ascii="Arial" w:hAnsi="Arial" w:cs="Tahoma"/>
    </w:rPr>
  </w:style>
  <w:style w:type="paragraph" w:customStyle="1" w:styleId="13">
    <w:name w:val="Название1"/>
    <w:basedOn w:val="a"/>
    <w:pPr>
      <w:suppressLineNumbers/>
      <w:spacing w:before="120" w:after="120"/>
    </w:pPr>
    <w:rPr>
      <w:rFonts w:ascii="Arial" w:hAnsi="Arial" w:cs="Mangal"/>
      <w:i/>
      <w:iCs/>
      <w:szCs w:val="24"/>
    </w:rPr>
  </w:style>
  <w:style w:type="paragraph" w:customStyle="1" w:styleId="20">
    <w:name w:val="Указатель2"/>
    <w:basedOn w:val="a"/>
    <w:pPr>
      <w:suppressLineNumbers/>
    </w:pPr>
    <w:rPr>
      <w:rFonts w:ascii="Arial" w:hAnsi="Arial"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5">
    <w:name w:val="Указатель1"/>
    <w:basedOn w:val="a"/>
    <w:pPr>
      <w:suppressLineNumbers/>
    </w:pPr>
    <w:rPr>
      <w:rFonts w:ascii="Arial" w:hAnsi="Arial" w:cs="Tahoma"/>
    </w:rPr>
  </w:style>
  <w:style w:type="paragraph" w:customStyle="1" w:styleId="11">
    <w:name w:val="Заголовок 11"/>
    <w:basedOn w:val="a"/>
    <w:next w:val="a"/>
    <w:pPr>
      <w:keepNext/>
      <w:numPr>
        <w:numId w:val="1"/>
      </w:numPr>
    </w:pPr>
    <w:rPr>
      <w:b/>
      <w:bCs/>
      <w:sz w:val="28"/>
      <w:szCs w:val="28"/>
    </w:rPr>
  </w:style>
  <w:style w:type="paragraph" w:customStyle="1" w:styleId="21">
    <w:name w:val="Заголовок 21"/>
    <w:basedOn w:val="a"/>
    <w:next w:val="a"/>
    <w:pPr>
      <w:keepNext/>
      <w:tabs>
        <w:tab w:val="num" w:pos="0"/>
      </w:tabs>
    </w:pPr>
    <w:rPr>
      <w:b/>
      <w:bCs/>
    </w:rPr>
  </w:style>
  <w:style w:type="paragraph" w:customStyle="1" w:styleId="31">
    <w:name w:val="Заголовок 31"/>
    <w:basedOn w:val="a"/>
    <w:next w:val="a"/>
    <w:pPr>
      <w:keepNext/>
      <w:tabs>
        <w:tab w:val="num" w:pos="0"/>
        <w:tab w:val="left" w:pos="360"/>
      </w:tabs>
    </w:pPr>
    <w:rPr>
      <w:b/>
      <w:bCs/>
      <w:sz w:val="24"/>
      <w:szCs w:val="24"/>
    </w:rPr>
  </w:style>
  <w:style w:type="paragraph" w:customStyle="1" w:styleId="41">
    <w:name w:val="Заголовок 41"/>
    <w:basedOn w:val="a"/>
    <w:next w:val="a"/>
    <w:pPr>
      <w:keepNext/>
      <w:tabs>
        <w:tab w:val="num" w:pos="0"/>
        <w:tab w:val="left" w:pos="360"/>
      </w:tabs>
    </w:pPr>
    <w:rPr>
      <w:rFonts w:ascii="NTTimes/Cyrillic" w:eastAsia="NTTimes/Cyrillic" w:hAnsi="NTTimes/Cyrillic" w:cs="NTTimes/Cyrillic"/>
      <w:b/>
      <w:bCs/>
      <w:u w:val="single"/>
    </w:rPr>
  </w:style>
  <w:style w:type="paragraph" w:customStyle="1" w:styleId="51">
    <w:name w:val="Заголовок 51"/>
    <w:basedOn w:val="a"/>
    <w:next w:val="a"/>
    <w:pPr>
      <w:keepNext/>
      <w:tabs>
        <w:tab w:val="num" w:pos="0"/>
        <w:tab w:val="left" w:pos="360"/>
      </w:tabs>
    </w:pPr>
    <w:rPr>
      <w:rFonts w:ascii="NTTimes/Cyrillic" w:eastAsia="NTTimes/Cyrillic" w:hAnsi="NTTimes/Cyrillic" w:cs="NTTimes/Cyrillic"/>
      <w:b/>
      <w:bCs/>
      <w:i/>
      <w:iCs/>
    </w:rPr>
  </w:style>
  <w:style w:type="paragraph" w:customStyle="1" w:styleId="61">
    <w:name w:val="Заголовок 61"/>
    <w:basedOn w:val="a"/>
    <w:next w:val="a"/>
    <w:pPr>
      <w:keepNext/>
      <w:tabs>
        <w:tab w:val="num" w:pos="0"/>
        <w:tab w:val="left" w:pos="360"/>
      </w:tabs>
      <w:jc w:val="center"/>
    </w:pPr>
    <w:rPr>
      <w:rFonts w:ascii="NTTimes/Cyrillic" w:eastAsia="NTTimes/Cyrillic" w:hAnsi="NTTimes/Cyrillic" w:cs="NTTimes/Cyrillic"/>
      <w:b/>
      <w:bCs/>
    </w:rPr>
  </w:style>
  <w:style w:type="paragraph" w:customStyle="1" w:styleId="71">
    <w:name w:val="Заголовок 71"/>
    <w:basedOn w:val="a"/>
    <w:next w:val="a"/>
    <w:pPr>
      <w:keepNext/>
      <w:tabs>
        <w:tab w:val="num" w:pos="0"/>
      </w:tabs>
      <w:jc w:val="center"/>
    </w:pPr>
    <w:rPr>
      <w:rFonts w:ascii="NTTimes/Cyrillic" w:eastAsia="NTTimes/Cyrillic" w:hAnsi="NTTimes/Cyrillic" w:cs="NTTimes/Cyrillic"/>
      <w:sz w:val="24"/>
      <w:szCs w:val="24"/>
    </w:rPr>
  </w:style>
  <w:style w:type="paragraph" w:customStyle="1" w:styleId="81">
    <w:name w:val="Заголовок 81"/>
    <w:basedOn w:val="a"/>
    <w:next w:val="a"/>
    <w:pPr>
      <w:keepNext/>
      <w:tabs>
        <w:tab w:val="num" w:pos="0"/>
      </w:tabs>
      <w:ind w:left="7200" w:firstLine="720"/>
    </w:pPr>
    <w:rPr>
      <w:rFonts w:ascii="NTTimes/Cyrillic" w:eastAsia="NTTimes/Cyrillic" w:hAnsi="NTTimes/Cyrillic" w:cs="NTTimes/Cyrillic"/>
      <w:b/>
      <w:bCs/>
    </w:rPr>
  </w:style>
  <w:style w:type="paragraph" w:customStyle="1" w:styleId="210">
    <w:name w:val="Основной текст 21"/>
    <w:basedOn w:val="a"/>
    <w:pPr>
      <w:tabs>
        <w:tab w:val="left" w:pos="360"/>
        <w:tab w:val="left" w:pos="1168"/>
      </w:tabs>
      <w:jc w:val="center"/>
    </w:pPr>
    <w:rPr>
      <w:rFonts w:ascii="NTTimes/Cyrillic" w:eastAsia="NTTimes/Cyrillic" w:hAnsi="NTTimes/Cyrillic" w:cs="NTTimes/Cyrillic"/>
      <w:b/>
      <w:bCs/>
      <w:sz w:val="24"/>
      <w:szCs w:val="24"/>
    </w:rPr>
  </w:style>
  <w:style w:type="paragraph" w:customStyle="1" w:styleId="211">
    <w:name w:val="Основной текст с отступом 21"/>
    <w:basedOn w:val="a"/>
    <w:pPr>
      <w:ind w:firstLine="720"/>
      <w:jc w:val="both"/>
    </w:pPr>
    <w:rPr>
      <w:b/>
      <w:bCs/>
    </w:rPr>
  </w:style>
  <w:style w:type="paragraph" w:customStyle="1" w:styleId="16">
    <w:name w:val="Текст1"/>
    <w:basedOn w:val="a"/>
    <w:rPr>
      <w:rFonts w:ascii="Courier New" w:eastAsia="Courier New" w:hAnsi="Courier New" w:cs="Courier New"/>
    </w:rPr>
  </w:style>
  <w:style w:type="paragraph" w:customStyle="1" w:styleId="310">
    <w:name w:val="Основной текст 31"/>
    <w:basedOn w:val="a"/>
    <w:pPr>
      <w:tabs>
        <w:tab w:val="left" w:pos="8364"/>
      </w:tabs>
    </w:pPr>
    <w:rPr>
      <w:rFonts w:ascii="NTTimes/Cyrillic" w:eastAsia="NTTimes/Cyrillic" w:hAnsi="NTTimes/Cyrillic" w:cs="NTTimes/Cyrillic"/>
      <w:b/>
      <w:bCs/>
    </w:rPr>
  </w:style>
  <w:style w:type="paragraph" w:customStyle="1" w:styleId="17">
    <w:name w:val="Верхний колонтитул1"/>
    <w:basedOn w:val="a"/>
    <w:pPr>
      <w:tabs>
        <w:tab w:val="center" w:pos="4677"/>
        <w:tab w:val="right" w:pos="9355"/>
      </w:tabs>
    </w:pPr>
  </w:style>
  <w:style w:type="paragraph" w:styleId="a9">
    <w:name w:val="header"/>
    <w:basedOn w:val="a"/>
    <w:pPr>
      <w:suppressLineNumbers/>
      <w:tabs>
        <w:tab w:val="center" w:pos="5102"/>
        <w:tab w:val="right" w:pos="1020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styleId="ac">
    <w:name w:val="Normal (Web)"/>
    <w:basedOn w:val="a"/>
    <w:pPr>
      <w:spacing w:before="280" w:after="280"/>
    </w:pPr>
  </w:style>
  <w:style w:type="paragraph" w:customStyle="1" w:styleId="ad">
    <w:name w:val="Заголовок списка"/>
    <w:basedOn w:val="a"/>
    <w:next w:val="ae"/>
  </w:style>
  <w:style w:type="paragraph" w:customStyle="1" w:styleId="ae">
    <w:name w:val="Содержимое списка"/>
    <w:basedOn w:val="a"/>
    <w:pPr>
      <w:ind w:left="567"/>
    </w:pPr>
  </w:style>
  <w:style w:type="paragraph" w:styleId="af">
    <w:name w:val="No Spacing"/>
    <w:uiPriority w:val="1"/>
    <w:qFormat/>
    <w:rsid w:val="005E4E2A"/>
    <w:rPr>
      <w:rFonts w:ascii="Calibri" w:eastAsia="Calibri" w:hAnsi="Calibri"/>
      <w:sz w:val="24"/>
      <w:szCs w:val="24"/>
      <w:lang w:eastAsia="en-US"/>
    </w:rPr>
  </w:style>
  <w:style w:type="paragraph" w:styleId="af0">
    <w:name w:val="footer"/>
    <w:basedOn w:val="a"/>
    <w:link w:val="af1"/>
    <w:uiPriority w:val="99"/>
    <w:unhideWhenUsed/>
    <w:rsid w:val="001769B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rsid w:val="001769B6"/>
    <w:rPr>
      <w:lang w:bidi="ru-RU"/>
    </w:rPr>
  </w:style>
  <w:style w:type="character" w:customStyle="1" w:styleId="apple-converted-space">
    <w:name w:val="apple-converted-space"/>
    <w:rsid w:val="00B8638A"/>
  </w:style>
  <w:style w:type="character" w:styleId="af2">
    <w:name w:val="Hyperlink"/>
    <w:uiPriority w:val="99"/>
    <w:unhideWhenUsed/>
    <w:rsid w:val="00B8638A"/>
    <w:rPr>
      <w:color w:val="0000FF"/>
      <w:u w:val="single"/>
    </w:rPr>
  </w:style>
  <w:style w:type="character" w:styleId="af3">
    <w:name w:val="Emphasis"/>
    <w:uiPriority w:val="20"/>
    <w:qFormat/>
    <w:rsid w:val="00B8638A"/>
    <w:rPr>
      <w:i/>
      <w:iCs/>
    </w:rPr>
  </w:style>
  <w:style w:type="character" w:customStyle="1" w:styleId="s10">
    <w:name w:val="s_10"/>
    <w:rsid w:val="00B8638A"/>
  </w:style>
  <w:style w:type="paragraph" w:styleId="af4">
    <w:name w:val="Balloon Text"/>
    <w:basedOn w:val="a"/>
    <w:link w:val="af5"/>
    <w:uiPriority w:val="99"/>
    <w:semiHidden/>
    <w:unhideWhenUsed/>
    <w:rsid w:val="003E7D4B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3E7D4B"/>
    <w:rPr>
      <w:rFonts w:ascii="Tahoma" w:hAnsi="Tahoma" w:cs="Tahoma"/>
      <w:sz w:val="16"/>
      <w:szCs w:val="16"/>
      <w:lang w:bidi="ru-RU"/>
    </w:rPr>
  </w:style>
  <w:style w:type="paragraph" w:styleId="af6">
    <w:name w:val="footnote text"/>
    <w:basedOn w:val="a"/>
    <w:link w:val="af7"/>
    <w:uiPriority w:val="99"/>
    <w:semiHidden/>
    <w:unhideWhenUsed/>
    <w:rsid w:val="00EC0793"/>
    <w:pPr>
      <w:widowControl/>
      <w:suppressAutoHyphens w:val="0"/>
      <w:autoSpaceDE/>
    </w:pPr>
    <w:rPr>
      <w:lang w:bidi="ar-SA"/>
    </w:rPr>
  </w:style>
  <w:style w:type="character" w:customStyle="1" w:styleId="af7">
    <w:name w:val="Текст сноски Знак"/>
    <w:basedOn w:val="a0"/>
    <w:link w:val="af6"/>
    <w:uiPriority w:val="99"/>
    <w:semiHidden/>
    <w:rsid w:val="00EC0793"/>
  </w:style>
  <w:style w:type="paragraph" w:customStyle="1" w:styleId="Textbody">
    <w:name w:val="Text body"/>
    <w:rsid w:val="00EC0793"/>
    <w:pPr>
      <w:ind w:firstLine="283"/>
      <w:jc w:val="both"/>
    </w:pPr>
    <w:rPr>
      <w:rFonts w:ascii="SchoolBookCTT" w:hAnsi="SchoolBookCTT"/>
    </w:rPr>
  </w:style>
  <w:style w:type="character" w:styleId="af8">
    <w:name w:val="footnote reference"/>
    <w:uiPriority w:val="99"/>
    <w:semiHidden/>
    <w:unhideWhenUsed/>
    <w:rsid w:val="00EC0793"/>
    <w:rPr>
      <w:vertAlign w:val="superscript"/>
    </w:rPr>
  </w:style>
  <w:style w:type="character" w:styleId="af9">
    <w:name w:val="endnote reference"/>
    <w:uiPriority w:val="99"/>
    <w:semiHidden/>
    <w:unhideWhenUsed/>
    <w:rsid w:val="0030491B"/>
    <w:rPr>
      <w:vertAlign w:val="superscript"/>
    </w:rPr>
  </w:style>
  <w:style w:type="character" w:customStyle="1" w:styleId="UnresolvedMention">
    <w:name w:val="Unresolved Mention"/>
    <w:basedOn w:val="a0"/>
    <w:uiPriority w:val="99"/>
    <w:semiHidden/>
    <w:unhideWhenUsed/>
    <w:rsid w:val="00A31CC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E w:val="0"/>
    </w:pPr>
    <w:rPr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  <w:sz w:val="24"/>
      <w:szCs w:val="24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eastAsia="NTTimes/Cyrillic" w:hAnsi="Wingdings" w:cs="Wingdings"/>
      <w:color w:val="000000"/>
      <w:sz w:val="24"/>
      <w:szCs w:val="24"/>
      <w:shd w:val="clear" w:color="auto" w:fill="auto"/>
      <w:lang w:val="ru-RU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/>
      <w:sz w:val="20"/>
      <w:szCs w:val="20"/>
    </w:rPr>
  </w:style>
  <w:style w:type="character" w:customStyle="1" w:styleId="Absatz-Standardschriftart">
    <w:name w:val="Absatz-Standardschriftart"/>
  </w:style>
  <w:style w:type="character" w:customStyle="1" w:styleId="WW8Num5z0">
    <w:name w:val="WW8Num5z0"/>
    <w:rPr>
      <w:sz w:val="20"/>
      <w:szCs w:val="20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1">
    <w:name w:val="Основной шрифт абзаца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8Num6z0">
    <w:name w:val="WW8Num6z0"/>
    <w:rPr>
      <w:rFonts w:ascii="Wingdings" w:hAnsi="Wingdings" w:cs="Wingdings"/>
      <w:sz w:val="24"/>
      <w:szCs w:val="24"/>
    </w:rPr>
  </w:style>
  <w:style w:type="character" w:customStyle="1" w:styleId="WW8Num7z0">
    <w:name w:val="WW8Num7z0"/>
    <w:rPr>
      <w:rFonts w:ascii="NTTimes/Cyrillic Cyr" w:eastAsia="NTTimes/Cyrillic Cyr" w:hAnsi="NTTimes/Cyrillic Cyr" w:cs="NTTimes/Cyrillic Cyr"/>
      <w:sz w:val="20"/>
      <w:szCs w:val="20"/>
    </w:rPr>
  </w:style>
  <w:style w:type="character" w:customStyle="1" w:styleId="WW8Num8z0">
    <w:name w:val="WW8Num8z0"/>
    <w:rPr>
      <w:rFonts w:ascii="NTTimes/Cyrillic Cyr" w:eastAsia="NTTimes/Cyrillic Cyr" w:hAnsi="NTTimes/Cyrillic Cyr" w:cs="NTTimes/Cyrillic Cyr"/>
      <w:sz w:val="20"/>
      <w:szCs w:val="20"/>
    </w:rPr>
  </w:style>
  <w:style w:type="character" w:customStyle="1" w:styleId="WW8Num8z1">
    <w:name w:val="WW8Num8z1"/>
    <w:rPr>
      <w:rFonts w:ascii="NTTimes/Cyrillic Cyr" w:eastAsia="NTTimes/Cyrillic Cyr" w:hAnsi="NTTimes/Cyrillic Cyr" w:cs="NTTimes/Cyrillic Cyr"/>
    </w:rPr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8Num7z1">
    <w:name w:val="WW8Num7z1"/>
    <w:rPr>
      <w:rFonts w:ascii="NTTimes/Cyrillic Cyr" w:eastAsia="NTTimes/Cyrillic Cyr" w:hAnsi="NTTimes/Cyrillic Cyr" w:cs="NTTimes/Cyrillic Cyr"/>
    </w:rPr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RTFNum21">
    <w:name w:val="RTF_Num 2 1"/>
    <w:rPr>
      <w:rFonts w:ascii="Wingdings" w:eastAsia="Wingdings" w:hAnsi="Wingdings" w:cs="Wingdings"/>
      <w:sz w:val="24"/>
      <w:szCs w:val="24"/>
    </w:rPr>
  </w:style>
  <w:style w:type="character" w:customStyle="1" w:styleId="RTFNum31">
    <w:name w:val="RTF_Num 3 1"/>
  </w:style>
  <w:style w:type="character" w:customStyle="1" w:styleId="RTFNum32">
    <w:name w:val="RTF_Num 3 2"/>
  </w:style>
  <w:style w:type="character" w:customStyle="1" w:styleId="RTFNum33">
    <w:name w:val="RTF_Num 3 3"/>
  </w:style>
  <w:style w:type="character" w:customStyle="1" w:styleId="RTFNum34">
    <w:name w:val="RTF_Num 3 4"/>
  </w:style>
  <w:style w:type="character" w:customStyle="1" w:styleId="RTFNum35">
    <w:name w:val="RTF_Num 3 5"/>
  </w:style>
  <w:style w:type="character" w:customStyle="1" w:styleId="RTFNum36">
    <w:name w:val="RTF_Num 3 6"/>
  </w:style>
  <w:style w:type="character" w:customStyle="1" w:styleId="RTFNum37">
    <w:name w:val="RTF_Num 3 7"/>
  </w:style>
  <w:style w:type="character" w:customStyle="1" w:styleId="RTFNum38">
    <w:name w:val="RTF_Num 3 8"/>
  </w:style>
  <w:style w:type="character" w:customStyle="1" w:styleId="RTFNum39">
    <w:name w:val="RTF_Num 3 9"/>
  </w:style>
  <w:style w:type="character" w:customStyle="1" w:styleId="RTFNum41">
    <w:name w:val="RTF_Num 4 1"/>
    <w:rPr>
      <w:rFonts w:ascii="Wingdings" w:eastAsia="Wingdings" w:hAnsi="Wingdings" w:cs="Wingdings"/>
      <w:sz w:val="24"/>
      <w:szCs w:val="24"/>
    </w:rPr>
  </w:style>
  <w:style w:type="character" w:customStyle="1" w:styleId="RTFNum51">
    <w:name w:val="RTF_Num 5 1"/>
    <w:rPr>
      <w:rFonts w:ascii="Times New Roman" w:eastAsia="Times New Roman" w:hAnsi="Times New Roman" w:cs="Times New Roman"/>
      <w:sz w:val="20"/>
      <w:szCs w:val="20"/>
    </w:rPr>
  </w:style>
  <w:style w:type="character" w:customStyle="1" w:styleId="RTFNum52">
    <w:name w:val="RTF_Num 5 2"/>
  </w:style>
  <w:style w:type="character" w:customStyle="1" w:styleId="RTFNum53">
    <w:name w:val="RTF_Num 5 3"/>
  </w:style>
  <w:style w:type="character" w:customStyle="1" w:styleId="RTFNum54">
    <w:name w:val="RTF_Num 5 4"/>
  </w:style>
  <w:style w:type="character" w:customStyle="1" w:styleId="RTFNum55">
    <w:name w:val="RTF_Num 5 5"/>
  </w:style>
  <w:style w:type="character" w:customStyle="1" w:styleId="RTFNum56">
    <w:name w:val="RTF_Num 5 6"/>
  </w:style>
  <w:style w:type="character" w:customStyle="1" w:styleId="RTFNum57">
    <w:name w:val="RTF_Num 5 7"/>
  </w:style>
  <w:style w:type="character" w:customStyle="1" w:styleId="RTFNum58">
    <w:name w:val="RTF_Num 5 8"/>
  </w:style>
  <w:style w:type="character" w:customStyle="1" w:styleId="RTFNum59">
    <w:name w:val="RTF_Num 5 9"/>
  </w:style>
  <w:style w:type="character" w:customStyle="1" w:styleId="RTFNum61">
    <w:name w:val="RTF_Num 6 1"/>
    <w:rPr>
      <w:sz w:val="20"/>
      <w:szCs w:val="20"/>
    </w:rPr>
  </w:style>
  <w:style w:type="character" w:customStyle="1" w:styleId="RTFNum62">
    <w:name w:val="RTF_Num 6 2"/>
  </w:style>
  <w:style w:type="character" w:customStyle="1" w:styleId="RTFNum63">
    <w:name w:val="RTF_Num 6 3"/>
  </w:style>
  <w:style w:type="character" w:customStyle="1" w:styleId="RTFNum64">
    <w:name w:val="RTF_Num 6 4"/>
  </w:style>
  <w:style w:type="character" w:customStyle="1" w:styleId="RTFNum65">
    <w:name w:val="RTF_Num 6 5"/>
  </w:style>
  <w:style w:type="character" w:customStyle="1" w:styleId="RTFNum66">
    <w:name w:val="RTF_Num 6 6"/>
  </w:style>
  <w:style w:type="character" w:customStyle="1" w:styleId="RTFNum67">
    <w:name w:val="RTF_Num 6 7"/>
  </w:style>
  <w:style w:type="character" w:customStyle="1" w:styleId="RTFNum68">
    <w:name w:val="RTF_Num 6 8"/>
  </w:style>
  <w:style w:type="character" w:customStyle="1" w:styleId="RTFNum69">
    <w:name w:val="RTF_Num 6 9"/>
  </w:style>
  <w:style w:type="character" w:customStyle="1" w:styleId="RTFNum71">
    <w:name w:val="RTF_Num 7 1"/>
    <w:rPr>
      <w:rFonts w:ascii="Wingdings" w:eastAsia="Wingdings" w:hAnsi="Wingdings" w:cs="Wingdings"/>
      <w:sz w:val="24"/>
      <w:szCs w:val="24"/>
    </w:rPr>
  </w:style>
  <w:style w:type="character" w:customStyle="1" w:styleId="RTFNum81">
    <w:name w:val="RTF_Num 8 1"/>
    <w:rPr>
      <w:rFonts w:ascii="NTTimes/Cyrillic Cyr" w:eastAsia="NTTimes/Cyrillic Cyr" w:hAnsi="NTTimes/Cyrillic Cyr" w:cs="NTTimes/Cyrillic Cyr"/>
      <w:sz w:val="20"/>
      <w:szCs w:val="20"/>
    </w:rPr>
  </w:style>
  <w:style w:type="character" w:customStyle="1" w:styleId="RTFNum82">
    <w:name w:val="RTF_Num 8 2"/>
    <w:rPr>
      <w:rFonts w:ascii="NTTimes/Cyrillic Cyr" w:eastAsia="NTTimes/Cyrillic Cyr" w:hAnsi="NTTimes/Cyrillic Cyr" w:cs="NTTimes/Cyrillic Cyr"/>
    </w:rPr>
  </w:style>
  <w:style w:type="character" w:customStyle="1" w:styleId="RTFNum83">
    <w:name w:val="RTF_Num 8 3"/>
    <w:rPr>
      <w:rFonts w:ascii="NTTimes/Cyrillic Cyr" w:eastAsia="NTTimes/Cyrillic Cyr" w:hAnsi="NTTimes/Cyrillic Cyr" w:cs="NTTimes/Cyrillic Cyr"/>
    </w:rPr>
  </w:style>
  <w:style w:type="character" w:customStyle="1" w:styleId="RTFNum84">
    <w:name w:val="RTF_Num 8 4"/>
    <w:rPr>
      <w:rFonts w:ascii="NTTimes/Cyrillic Cyr" w:eastAsia="NTTimes/Cyrillic Cyr" w:hAnsi="NTTimes/Cyrillic Cyr" w:cs="NTTimes/Cyrillic Cyr"/>
    </w:rPr>
  </w:style>
  <w:style w:type="character" w:customStyle="1" w:styleId="RTFNum85">
    <w:name w:val="RTF_Num 8 5"/>
    <w:rPr>
      <w:rFonts w:ascii="NTTimes/Cyrillic Cyr" w:eastAsia="NTTimes/Cyrillic Cyr" w:hAnsi="NTTimes/Cyrillic Cyr" w:cs="NTTimes/Cyrillic Cyr"/>
    </w:rPr>
  </w:style>
  <w:style w:type="character" w:customStyle="1" w:styleId="RTFNum86">
    <w:name w:val="RTF_Num 8 6"/>
    <w:rPr>
      <w:rFonts w:ascii="NTTimes/Cyrillic Cyr" w:eastAsia="NTTimes/Cyrillic Cyr" w:hAnsi="NTTimes/Cyrillic Cyr" w:cs="NTTimes/Cyrillic Cyr"/>
    </w:rPr>
  </w:style>
  <w:style w:type="character" w:customStyle="1" w:styleId="RTFNum87">
    <w:name w:val="RTF_Num 8 7"/>
    <w:rPr>
      <w:rFonts w:ascii="NTTimes/Cyrillic Cyr" w:eastAsia="NTTimes/Cyrillic Cyr" w:hAnsi="NTTimes/Cyrillic Cyr" w:cs="NTTimes/Cyrillic Cyr"/>
    </w:rPr>
  </w:style>
  <w:style w:type="character" w:customStyle="1" w:styleId="RTFNum88">
    <w:name w:val="RTF_Num 8 8"/>
    <w:rPr>
      <w:rFonts w:ascii="NTTimes/Cyrillic Cyr" w:eastAsia="NTTimes/Cyrillic Cyr" w:hAnsi="NTTimes/Cyrillic Cyr" w:cs="NTTimes/Cyrillic Cyr"/>
    </w:rPr>
  </w:style>
  <w:style w:type="character" w:customStyle="1" w:styleId="RTFNum89">
    <w:name w:val="RTF_Num 8 9"/>
    <w:rPr>
      <w:rFonts w:ascii="NTTimes/Cyrillic Cyr" w:eastAsia="NTTimes/Cyrillic Cyr" w:hAnsi="NTTimes/Cyrillic Cyr" w:cs="NTTimes/Cyrillic Cyr"/>
    </w:rPr>
  </w:style>
  <w:style w:type="character" w:customStyle="1" w:styleId="2">
    <w:name w:val="Основной шрифт абзаца2"/>
  </w:style>
  <w:style w:type="character" w:customStyle="1" w:styleId="a3">
    <w:name w:val="Îñíîâíîé øðèôò"/>
  </w:style>
  <w:style w:type="character" w:customStyle="1" w:styleId="10">
    <w:name w:val="Номер страницы1"/>
    <w:basedOn w:val="2"/>
  </w:style>
  <w:style w:type="character" w:customStyle="1" w:styleId="a4">
    <w:name w:val="Символ нумерации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character" w:styleId="a6">
    <w:name w:val="Strong"/>
    <w:qFormat/>
    <w:rPr>
      <w:b/>
      <w:bCs/>
    </w:rPr>
  </w:style>
  <w:style w:type="paragraph" w:customStyle="1" w:styleId="12">
    <w:name w:val="Заголовок1"/>
    <w:basedOn w:val="a"/>
    <w:next w:val="a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7">
    <w:name w:val="Body Text"/>
    <w:basedOn w:val="a"/>
    <w:pPr>
      <w:tabs>
        <w:tab w:val="left" w:pos="360"/>
      </w:tabs>
    </w:pPr>
    <w:rPr>
      <w:b/>
      <w:bCs/>
      <w:sz w:val="24"/>
      <w:szCs w:val="24"/>
    </w:rPr>
  </w:style>
  <w:style w:type="paragraph" w:styleId="a8">
    <w:name w:val="List"/>
    <w:basedOn w:val="a7"/>
    <w:rPr>
      <w:rFonts w:ascii="Arial" w:hAnsi="Arial" w:cs="Tahoma"/>
    </w:rPr>
  </w:style>
  <w:style w:type="paragraph" w:customStyle="1" w:styleId="13">
    <w:name w:val="Название1"/>
    <w:basedOn w:val="a"/>
    <w:pPr>
      <w:suppressLineNumbers/>
      <w:spacing w:before="120" w:after="120"/>
    </w:pPr>
    <w:rPr>
      <w:rFonts w:ascii="Arial" w:hAnsi="Arial" w:cs="Mangal"/>
      <w:i/>
      <w:iCs/>
      <w:szCs w:val="24"/>
    </w:rPr>
  </w:style>
  <w:style w:type="paragraph" w:customStyle="1" w:styleId="20">
    <w:name w:val="Указатель2"/>
    <w:basedOn w:val="a"/>
    <w:pPr>
      <w:suppressLineNumbers/>
    </w:pPr>
    <w:rPr>
      <w:rFonts w:ascii="Arial" w:hAnsi="Arial"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5">
    <w:name w:val="Указатель1"/>
    <w:basedOn w:val="a"/>
    <w:pPr>
      <w:suppressLineNumbers/>
    </w:pPr>
    <w:rPr>
      <w:rFonts w:ascii="Arial" w:hAnsi="Arial" w:cs="Tahoma"/>
    </w:rPr>
  </w:style>
  <w:style w:type="paragraph" w:customStyle="1" w:styleId="11">
    <w:name w:val="Заголовок 11"/>
    <w:basedOn w:val="a"/>
    <w:next w:val="a"/>
    <w:pPr>
      <w:keepNext/>
      <w:numPr>
        <w:numId w:val="1"/>
      </w:numPr>
    </w:pPr>
    <w:rPr>
      <w:b/>
      <w:bCs/>
      <w:sz w:val="28"/>
      <w:szCs w:val="28"/>
    </w:rPr>
  </w:style>
  <w:style w:type="paragraph" w:customStyle="1" w:styleId="21">
    <w:name w:val="Заголовок 21"/>
    <w:basedOn w:val="a"/>
    <w:next w:val="a"/>
    <w:pPr>
      <w:keepNext/>
      <w:tabs>
        <w:tab w:val="num" w:pos="0"/>
      </w:tabs>
    </w:pPr>
    <w:rPr>
      <w:b/>
      <w:bCs/>
    </w:rPr>
  </w:style>
  <w:style w:type="paragraph" w:customStyle="1" w:styleId="31">
    <w:name w:val="Заголовок 31"/>
    <w:basedOn w:val="a"/>
    <w:next w:val="a"/>
    <w:pPr>
      <w:keepNext/>
      <w:tabs>
        <w:tab w:val="num" w:pos="0"/>
        <w:tab w:val="left" w:pos="360"/>
      </w:tabs>
    </w:pPr>
    <w:rPr>
      <w:b/>
      <w:bCs/>
      <w:sz w:val="24"/>
      <w:szCs w:val="24"/>
    </w:rPr>
  </w:style>
  <w:style w:type="paragraph" w:customStyle="1" w:styleId="41">
    <w:name w:val="Заголовок 41"/>
    <w:basedOn w:val="a"/>
    <w:next w:val="a"/>
    <w:pPr>
      <w:keepNext/>
      <w:tabs>
        <w:tab w:val="num" w:pos="0"/>
        <w:tab w:val="left" w:pos="360"/>
      </w:tabs>
    </w:pPr>
    <w:rPr>
      <w:rFonts w:ascii="NTTimes/Cyrillic" w:eastAsia="NTTimes/Cyrillic" w:hAnsi="NTTimes/Cyrillic" w:cs="NTTimes/Cyrillic"/>
      <w:b/>
      <w:bCs/>
      <w:u w:val="single"/>
    </w:rPr>
  </w:style>
  <w:style w:type="paragraph" w:customStyle="1" w:styleId="51">
    <w:name w:val="Заголовок 51"/>
    <w:basedOn w:val="a"/>
    <w:next w:val="a"/>
    <w:pPr>
      <w:keepNext/>
      <w:tabs>
        <w:tab w:val="num" w:pos="0"/>
        <w:tab w:val="left" w:pos="360"/>
      </w:tabs>
    </w:pPr>
    <w:rPr>
      <w:rFonts w:ascii="NTTimes/Cyrillic" w:eastAsia="NTTimes/Cyrillic" w:hAnsi="NTTimes/Cyrillic" w:cs="NTTimes/Cyrillic"/>
      <w:b/>
      <w:bCs/>
      <w:i/>
      <w:iCs/>
    </w:rPr>
  </w:style>
  <w:style w:type="paragraph" w:customStyle="1" w:styleId="61">
    <w:name w:val="Заголовок 61"/>
    <w:basedOn w:val="a"/>
    <w:next w:val="a"/>
    <w:pPr>
      <w:keepNext/>
      <w:tabs>
        <w:tab w:val="num" w:pos="0"/>
        <w:tab w:val="left" w:pos="360"/>
      </w:tabs>
      <w:jc w:val="center"/>
    </w:pPr>
    <w:rPr>
      <w:rFonts w:ascii="NTTimes/Cyrillic" w:eastAsia="NTTimes/Cyrillic" w:hAnsi="NTTimes/Cyrillic" w:cs="NTTimes/Cyrillic"/>
      <w:b/>
      <w:bCs/>
    </w:rPr>
  </w:style>
  <w:style w:type="paragraph" w:customStyle="1" w:styleId="71">
    <w:name w:val="Заголовок 71"/>
    <w:basedOn w:val="a"/>
    <w:next w:val="a"/>
    <w:pPr>
      <w:keepNext/>
      <w:tabs>
        <w:tab w:val="num" w:pos="0"/>
      </w:tabs>
      <w:jc w:val="center"/>
    </w:pPr>
    <w:rPr>
      <w:rFonts w:ascii="NTTimes/Cyrillic" w:eastAsia="NTTimes/Cyrillic" w:hAnsi="NTTimes/Cyrillic" w:cs="NTTimes/Cyrillic"/>
      <w:sz w:val="24"/>
      <w:szCs w:val="24"/>
    </w:rPr>
  </w:style>
  <w:style w:type="paragraph" w:customStyle="1" w:styleId="81">
    <w:name w:val="Заголовок 81"/>
    <w:basedOn w:val="a"/>
    <w:next w:val="a"/>
    <w:pPr>
      <w:keepNext/>
      <w:tabs>
        <w:tab w:val="num" w:pos="0"/>
      </w:tabs>
      <w:ind w:left="7200" w:firstLine="720"/>
    </w:pPr>
    <w:rPr>
      <w:rFonts w:ascii="NTTimes/Cyrillic" w:eastAsia="NTTimes/Cyrillic" w:hAnsi="NTTimes/Cyrillic" w:cs="NTTimes/Cyrillic"/>
      <w:b/>
      <w:bCs/>
    </w:rPr>
  </w:style>
  <w:style w:type="paragraph" w:customStyle="1" w:styleId="210">
    <w:name w:val="Основной текст 21"/>
    <w:basedOn w:val="a"/>
    <w:pPr>
      <w:tabs>
        <w:tab w:val="left" w:pos="360"/>
        <w:tab w:val="left" w:pos="1168"/>
      </w:tabs>
      <w:jc w:val="center"/>
    </w:pPr>
    <w:rPr>
      <w:rFonts w:ascii="NTTimes/Cyrillic" w:eastAsia="NTTimes/Cyrillic" w:hAnsi="NTTimes/Cyrillic" w:cs="NTTimes/Cyrillic"/>
      <w:b/>
      <w:bCs/>
      <w:sz w:val="24"/>
      <w:szCs w:val="24"/>
    </w:rPr>
  </w:style>
  <w:style w:type="paragraph" w:customStyle="1" w:styleId="211">
    <w:name w:val="Основной текст с отступом 21"/>
    <w:basedOn w:val="a"/>
    <w:pPr>
      <w:ind w:firstLine="720"/>
      <w:jc w:val="both"/>
    </w:pPr>
    <w:rPr>
      <w:b/>
      <w:bCs/>
    </w:rPr>
  </w:style>
  <w:style w:type="paragraph" w:customStyle="1" w:styleId="16">
    <w:name w:val="Текст1"/>
    <w:basedOn w:val="a"/>
    <w:rPr>
      <w:rFonts w:ascii="Courier New" w:eastAsia="Courier New" w:hAnsi="Courier New" w:cs="Courier New"/>
    </w:rPr>
  </w:style>
  <w:style w:type="paragraph" w:customStyle="1" w:styleId="310">
    <w:name w:val="Основной текст 31"/>
    <w:basedOn w:val="a"/>
    <w:pPr>
      <w:tabs>
        <w:tab w:val="left" w:pos="8364"/>
      </w:tabs>
    </w:pPr>
    <w:rPr>
      <w:rFonts w:ascii="NTTimes/Cyrillic" w:eastAsia="NTTimes/Cyrillic" w:hAnsi="NTTimes/Cyrillic" w:cs="NTTimes/Cyrillic"/>
      <w:b/>
      <w:bCs/>
    </w:rPr>
  </w:style>
  <w:style w:type="paragraph" w:customStyle="1" w:styleId="17">
    <w:name w:val="Верхний колонтитул1"/>
    <w:basedOn w:val="a"/>
    <w:pPr>
      <w:tabs>
        <w:tab w:val="center" w:pos="4677"/>
        <w:tab w:val="right" w:pos="9355"/>
      </w:tabs>
    </w:pPr>
  </w:style>
  <w:style w:type="paragraph" w:styleId="a9">
    <w:name w:val="header"/>
    <w:basedOn w:val="a"/>
    <w:pPr>
      <w:suppressLineNumbers/>
      <w:tabs>
        <w:tab w:val="center" w:pos="5102"/>
        <w:tab w:val="right" w:pos="1020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styleId="ac">
    <w:name w:val="Normal (Web)"/>
    <w:basedOn w:val="a"/>
    <w:pPr>
      <w:spacing w:before="280" w:after="280"/>
    </w:pPr>
  </w:style>
  <w:style w:type="paragraph" w:customStyle="1" w:styleId="ad">
    <w:name w:val="Заголовок списка"/>
    <w:basedOn w:val="a"/>
    <w:next w:val="ae"/>
  </w:style>
  <w:style w:type="paragraph" w:customStyle="1" w:styleId="ae">
    <w:name w:val="Содержимое списка"/>
    <w:basedOn w:val="a"/>
    <w:pPr>
      <w:ind w:left="567"/>
    </w:pPr>
  </w:style>
  <w:style w:type="paragraph" w:styleId="af">
    <w:name w:val="No Spacing"/>
    <w:uiPriority w:val="1"/>
    <w:qFormat/>
    <w:rsid w:val="005E4E2A"/>
    <w:rPr>
      <w:rFonts w:ascii="Calibri" w:eastAsia="Calibri" w:hAnsi="Calibri"/>
      <w:sz w:val="24"/>
      <w:szCs w:val="24"/>
      <w:lang w:eastAsia="en-US"/>
    </w:rPr>
  </w:style>
  <w:style w:type="paragraph" w:styleId="af0">
    <w:name w:val="footer"/>
    <w:basedOn w:val="a"/>
    <w:link w:val="af1"/>
    <w:uiPriority w:val="99"/>
    <w:unhideWhenUsed/>
    <w:rsid w:val="001769B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rsid w:val="001769B6"/>
    <w:rPr>
      <w:lang w:bidi="ru-RU"/>
    </w:rPr>
  </w:style>
  <w:style w:type="character" w:customStyle="1" w:styleId="apple-converted-space">
    <w:name w:val="apple-converted-space"/>
    <w:rsid w:val="00B8638A"/>
  </w:style>
  <w:style w:type="character" w:styleId="af2">
    <w:name w:val="Hyperlink"/>
    <w:uiPriority w:val="99"/>
    <w:unhideWhenUsed/>
    <w:rsid w:val="00B8638A"/>
    <w:rPr>
      <w:color w:val="0000FF"/>
      <w:u w:val="single"/>
    </w:rPr>
  </w:style>
  <w:style w:type="character" w:styleId="af3">
    <w:name w:val="Emphasis"/>
    <w:uiPriority w:val="20"/>
    <w:qFormat/>
    <w:rsid w:val="00B8638A"/>
    <w:rPr>
      <w:i/>
      <w:iCs/>
    </w:rPr>
  </w:style>
  <w:style w:type="character" w:customStyle="1" w:styleId="s10">
    <w:name w:val="s_10"/>
    <w:rsid w:val="00B8638A"/>
  </w:style>
  <w:style w:type="paragraph" w:styleId="af4">
    <w:name w:val="Balloon Text"/>
    <w:basedOn w:val="a"/>
    <w:link w:val="af5"/>
    <w:uiPriority w:val="99"/>
    <w:semiHidden/>
    <w:unhideWhenUsed/>
    <w:rsid w:val="003E7D4B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3E7D4B"/>
    <w:rPr>
      <w:rFonts w:ascii="Tahoma" w:hAnsi="Tahoma" w:cs="Tahoma"/>
      <w:sz w:val="16"/>
      <w:szCs w:val="16"/>
      <w:lang w:bidi="ru-RU"/>
    </w:rPr>
  </w:style>
  <w:style w:type="paragraph" w:styleId="af6">
    <w:name w:val="footnote text"/>
    <w:basedOn w:val="a"/>
    <w:link w:val="af7"/>
    <w:uiPriority w:val="99"/>
    <w:semiHidden/>
    <w:unhideWhenUsed/>
    <w:rsid w:val="00EC0793"/>
    <w:pPr>
      <w:widowControl/>
      <w:suppressAutoHyphens w:val="0"/>
      <w:autoSpaceDE/>
    </w:pPr>
    <w:rPr>
      <w:lang w:bidi="ar-SA"/>
    </w:rPr>
  </w:style>
  <w:style w:type="character" w:customStyle="1" w:styleId="af7">
    <w:name w:val="Текст сноски Знак"/>
    <w:basedOn w:val="a0"/>
    <w:link w:val="af6"/>
    <w:uiPriority w:val="99"/>
    <w:semiHidden/>
    <w:rsid w:val="00EC0793"/>
  </w:style>
  <w:style w:type="paragraph" w:customStyle="1" w:styleId="Textbody">
    <w:name w:val="Text body"/>
    <w:rsid w:val="00EC0793"/>
    <w:pPr>
      <w:ind w:firstLine="283"/>
      <w:jc w:val="both"/>
    </w:pPr>
    <w:rPr>
      <w:rFonts w:ascii="SchoolBookCTT" w:hAnsi="SchoolBookCTT"/>
    </w:rPr>
  </w:style>
  <w:style w:type="character" w:styleId="af8">
    <w:name w:val="footnote reference"/>
    <w:uiPriority w:val="99"/>
    <w:semiHidden/>
    <w:unhideWhenUsed/>
    <w:rsid w:val="00EC0793"/>
    <w:rPr>
      <w:vertAlign w:val="superscript"/>
    </w:rPr>
  </w:style>
  <w:style w:type="character" w:styleId="af9">
    <w:name w:val="endnote reference"/>
    <w:uiPriority w:val="99"/>
    <w:semiHidden/>
    <w:unhideWhenUsed/>
    <w:rsid w:val="0030491B"/>
    <w:rPr>
      <w:vertAlign w:val="superscript"/>
    </w:rPr>
  </w:style>
  <w:style w:type="character" w:customStyle="1" w:styleId="UnresolvedMention">
    <w:name w:val="Unresolved Mention"/>
    <w:basedOn w:val="a0"/>
    <w:uiPriority w:val="99"/>
    <w:semiHidden/>
    <w:unhideWhenUsed/>
    <w:rsid w:val="00A31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9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yperlink" Target="https://forms.yandex.ru/u/files?path=%2F4412411%2F67ee2cefe010db54ff9c892b_auto.jpeg" TargetMode="Externa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F48046-CB63-43E5-8819-D2EC4207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Регистрационная карточка</vt:lpstr>
    </vt:vector>
  </TitlesOfParts>
  <Company>SPecialiST RePack</Company>
  <LinksUpToDate>false</LinksUpToDate>
  <CharactersWithSpaces>4627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Регистрационная карточка</dc:title>
  <dc:subject/>
  <dc:creator>Бородуля О.А.</dc:creator>
  <cp:keywords/>
  <cp:lastModifiedBy>Пользователь</cp:lastModifiedBy>
  <cp:revision>6</cp:revision>
  <cp:lastPrinted>2024-05-08T10:54:00Z</cp:lastPrinted>
  <dcterms:created xsi:type="dcterms:W3CDTF">2025-04-03T08:32:00Z</dcterms:created>
  <dcterms:modified xsi:type="dcterms:W3CDTF">2025-04-04T12:39:00Z</dcterms:modified>
</cp:coreProperties>
</file>